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87F35D" w14:textId="77777777" w:rsidR="00763C23" w:rsidRPr="00C23A30" w:rsidRDefault="00763C23" w:rsidP="00C23A30">
      <w:pPr>
        <w:spacing w:line="360" w:lineRule="auto"/>
        <w:rPr>
          <w:sz w:val="24"/>
          <w:szCs w:val="24"/>
        </w:rPr>
      </w:pPr>
    </w:p>
    <w:p w14:paraId="0D6107AF" w14:textId="0913D439" w:rsidR="00763C23" w:rsidRPr="00C23A30" w:rsidRDefault="005C7820" w:rsidP="00C23A30">
      <w:pPr>
        <w:spacing w:line="360" w:lineRule="auto"/>
        <w:ind w:left="3419" w:right="3431"/>
        <w:rPr>
          <w:rFonts w:eastAsia="Calibri"/>
          <w:sz w:val="24"/>
          <w:szCs w:val="24"/>
        </w:rPr>
      </w:pPr>
      <w:r w:rsidRPr="00C23A30">
        <w:rPr>
          <w:rFonts w:eastAsia="Calibri"/>
          <w:b/>
          <w:spacing w:val="1"/>
          <w:sz w:val="24"/>
          <w:szCs w:val="24"/>
        </w:rPr>
        <w:t xml:space="preserve">Assignment </w:t>
      </w:r>
      <w:r w:rsidR="00A2631D" w:rsidRPr="00C23A30">
        <w:rPr>
          <w:rFonts w:eastAsia="Calibri"/>
          <w:b/>
          <w:spacing w:val="-2"/>
          <w:sz w:val="24"/>
          <w:szCs w:val="24"/>
        </w:rPr>
        <w:t>N</w:t>
      </w:r>
      <w:r w:rsidR="00A2631D" w:rsidRPr="00C23A30">
        <w:rPr>
          <w:rFonts w:eastAsia="Calibri"/>
          <w:b/>
          <w:spacing w:val="1"/>
          <w:sz w:val="24"/>
          <w:szCs w:val="24"/>
        </w:rPr>
        <w:t>u</w:t>
      </w:r>
      <w:r w:rsidR="00A2631D" w:rsidRPr="00C23A30">
        <w:rPr>
          <w:rFonts w:eastAsia="Calibri"/>
          <w:b/>
          <w:spacing w:val="-5"/>
          <w:sz w:val="24"/>
          <w:szCs w:val="24"/>
        </w:rPr>
        <w:t>m</w:t>
      </w:r>
      <w:r w:rsidR="00A2631D" w:rsidRPr="00C23A30">
        <w:rPr>
          <w:rFonts w:eastAsia="Calibri"/>
          <w:b/>
          <w:spacing w:val="1"/>
          <w:sz w:val="24"/>
          <w:szCs w:val="24"/>
        </w:rPr>
        <w:t>b</w:t>
      </w:r>
      <w:r w:rsidR="00A2631D" w:rsidRPr="00C23A30">
        <w:rPr>
          <w:rFonts w:eastAsia="Calibri"/>
          <w:b/>
          <w:spacing w:val="2"/>
          <w:sz w:val="24"/>
          <w:szCs w:val="24"/>
        </w:rPr>
        <w:t>e</w:t>
      </w:r>
      <w:r w:rsidR="00A2631D" w:rsidRPr="00C23A30">
        <w:rPr>
          <w:rFonts w:eastAsia="Calibri"/>
          <w:b/>
          <w:spacing w:val="-2"/>
          <w:sz w:val="24"/>
          <w:szCs w:val="24"/>
        </w:rPr>
        <w:t>r</w:t>
      </w:r>
      <w:r w:rsidR="00A2631D" w:rsidRPr="00C23A30">
        <w:rPr>
          <w:rFonts w:eastAsia="Calibri"/>
          <w:b/>
          <w:sz w:val="24"/>
          <w:szCs w:val="24"/>
        </w:rPr>
        <w:t>:</w:t>
      </w:r>
      <w:r w:rsidR="00A2631D" w:rsidRPr="00C23A30">
        <w:rPr>
          <w:rFonts w:eastAsia="Calibri"/>
          <w:b/>
          <w:spacing w:val="-2"/>
          <w:sz w:val="24"/>
          <w:szCs w:val="24"/>
        </w:rPr>
        <w:t xml:space="preserve"> </w:t>
      </w:r>
      <w:r w:rsidR="00350B25" w:rsidRPr="00C23A30">
        <w:rPr>
          <w:rFonts w:eastAsia="Calibri"/>
          <w:b/>
          <w:spacing w:val="-2"/>
          <w:sz w:val="24"/>
          <w:szCs w:val="24"/>
        </w:rPr>
        <w:t>8</w:t>
      </w:r>
    </w:p>
    <w:p w14:paraId="5E706C6F" w14:textId="77777777" w:rsidR="00763C23" w:rsidRPr="00C23A30" w:rsidRDefault="00763C23" w:rsidP="00C23A30">
      <w:pPr>
        <w:spacing w:line="360" w:lineRule="auto"/>
        <w:rPr>
          <w:sz w:val="24"/>
          <w:szCs w:val="24"/>
        </w:rPr>
      </w:pPr>
    </w:p>
    <w:p w14:paraId="19FCD071" w14:textId="1756A924" w:rsidR="00763C23" w:rsidRPr="00C23A30" w:rsidRDefault="00A2631D" w:rsidP="00C23A30">
      <w:pPr>
        <w:spacing w:line="360" w:lineRule="auto"/>
        <w:jc w:val="both"/>
        <w:rPr>
          <w:rFonts w:eastAsia="Calibri"/>
          <w:sz w:val="24"/>
          <w:szCs w:val="24"/>
        </w:rPr>
      </w:pPr>
      <w:r w:rsidRPr="00C23A30">
        <w:rPr>
          <w:rFonts w:eastAsia="Calibri"/>
          <w:b/>
          <w:spacing w:val="1"/>
          <w:sz w:val="24"/>
          <w:szCs w:val="24"/>
        </w:rPr>
        <w:t>T</w:t>
      </w:r>
      <w:r w:rsidRPr="00C23A30">
        <w:rPr>
          <w:rFonts w:eastAsia="Calibri"/>
          <w:b/>
          <w:spacing w:val="-1"/>
          <w:sz w:val="24"/>
          <w:szCs w:val="24"/>
        </w:rPr>
        <w:t>I</w:t>
      </w:r>
      <w:r w:rsidRPr="00C23A30">
        <w:rPr>
          <w:rFonts w:eastAsia="Calibri"/>
          <w:b/>
          <w:spacing w:val="1"/>
          <w:sz w:val="24"/>
          <w:szCs w:val="24"/>
        </w:rPr>
        <w:t>T</w:t>
      </w:r>
      <w:r w:rsidRPr="00C23A30">
        <w:rPr>
          <w:rFonts w:eastAsia="Calibri"/>
          <w:b/>
          <w:sz w:val="24"/>
          <w:szCs w:val="24"/>
        </w:rPr>
        <w:t>L</w:t>
      </w:r>
      <w:r w:rsidRPr="00C23A30">
        <w:rPr>
          <w:rFonts w:eastAsia="Calibri"/>
          <w:b/>
          <w:spacing w:val="-2"/>
          <w:sz w:val="24"/>
          <w:szCs w:val="24"/>
        </w:rPr>
        <w:t>E</w:t>
      </w:r>
      <w:r w:rsidRPr="00C23A30">
        <w:rPr>
          <w:rFonts w:eastAsia="Calibri"/>
          <w:b/>
          <w:sz w:val="24"/>
          <w:szCs w:val="24"/>
        </w:rPr>
        <w:t>:</w:t>
      </w:r>
      <w:r w:rsidRPr="00C23A30">
        <w:rPr>
          <w:rFonts w:eastAsia="Calibri"/>
          <w:b/>
          <w:spacing w:val="-2"/>
          <w:sz w:val="24"/>
          <w:szCs w:val="24"/>
        </w:rPr>
        <w:t xml:space="preserve"> </w:t>
      </w:r>
      <w:r w:rsidR="00350B25" w:rsidRPr="00C23A30">
        <w:rPr>
          <w:rFonts w:eastAsia="Calibri"/>
          <w:spacing w:val="1"/>
          <w:sz w:val="24"/>
          <w:szCs w:val="24"/>
        </w:rPr>
        <w:t>Disk Scheduling</w:t>
      </w:r>
      <w:r w:rsidRPr="00C23A30">
        <w:rPr>
          <w:rFonts w:eastAsia="Calibri"/>
          <w:spacing w:val="-6"/>
          <w:sz w:val="24"/>
          <w:szCs w:val="24"/>
        </w:rPr>
        <w:t xml:space="preserve"> </w:t>
      </w:r>
      <w:r w:rsidR="005C7820" w:rsidRPr="00C23A30">
        <w:rPr>
          <w:rFonts w:eastAsia="Calibri"/>
          <w:spacing w:val="-6"/>
          <w:sz w:val="24"/>
          <w:szCs w:val="24"/>
        </w:rPr>
        <w:t>a</w:t>
      </w:r>
      <w:r w:rsidRPr="00C23A30">
        <w:rPr>
          <w:rFonts w:eastAsia="Calibri"/>
          <w:spacing w:val="-2"/>
          <w:sz w:val="24"/>
          <w:szCs w:val="24"/>
        </w:rPr>
        <w:t>l</w:t>
      </w:r>
      <w:r w:rsidRPr="00C23A30">
        <w:rPr>
          <w:rFonts w:eastAsia="Calibri"/>
          <w:spacing w:val="2"/>
          <w:sz w:val="24"/>
          <w:szCs w:val="24"/>
        </w:rPr>
        <w:t>g</w:t>
      </w:r>
      <w:r w:rsidRPr="00C23A30">
        <w:rPr>
          <w:rFonts w:eastAsia="Calibri"/>
          <w:spacing w:val="-1"/>
          <w:sz w:val="24"/>
          <w:szCs w:val="24"/>
        </w:rPr>
        <w:t>o</w:t>
      </w:r>
      <w:r w:rsidRPr="00C23A30">
        <w:rPr>
          <w:rFonts w:eastAsia="Calibri"/>
          <w:spacing w:val="3"/>
          <w:sz w:val="24"/>
          <w:szCs w:val="24"/>
        </w:rPr>
        <w:t>r</w:t>
      </w:r>
      <w:r w:rsidRPr="00C23A30">
        <w:rPr>
          <w:rFonts w:eastAsia="Calibri"/>
          <w:spacing w:val="-2"/>
          <w:sz w:val="24"/>
          <w:szCs w:val="24"/>
        </w:rPr>
        <w:t>i</w:t>
      </w:r>
      <w:r w:rsidRPr="00C23A30">
        <w:rPr>
          <w:rFonts w:eastAsia="Calibri"/>
          <w:spacing w:val="1"/>
          <w:sz w:val="24"/>
          <w:szCs w:val="24"/>
        </w:rPr>
        <w:t>t</w:t>
      </w:r>
      <w:r w:rsidRPr="00C23A30">
        <w:rPr>
          <w:rFonts w:eastAsia="Calibri"/>
          <w:spacing w:val="-1"/>
          <w:sz w:val="24"/>
          <w:szCs w:val="24"/>
        </w:rPr>
        <w:t>h</w:t>
      </w:r>
      <w:r w:rsidRPr="00C23A30">
        <w:rPr>
          <w:rFonts w:eastAsia="Calibri"/>
          <w:spacing w:val="1"/>
          <w:sz w:val="24"/>
          <w:szCs w:val="24"/>
        </w:rPr>
        <w:t>m</w:t>
      </w:r>
      <w:r w:rsidRPr="00C23A30">
        <w:rPr>
          <w:rFonts w:eastAsia="Calibri"/>
          <w:spacing w:val="2"/>
          <w:sz w:val="24"/>
          <w:szCs w:val="24"/>
        </w:rPr>
        <w:t>s</w:t>
      </w:r>
      <w:r w:rsidRPr="00C23A30">
        <w:rPr>
          <w:rFonts w:eastAsia="Calibri"/>
          <w:sz w:val="24"/>
          <w:szCs w:val="24"/>
        </w:rPr>
        <w:t>.</w:t>
      </w:r>
    </w:p>
    <w:p w14:paraId="12D54B08" w14:textId="0627206F" w:rsidR="00763C23" w:rsidRPr="00C23A30" w:rsidRDefault="00763C23" w:rsidP="00C23A30">
      <w:pPr>
        <w:spacing w:line="360" w:lineRule="auto"/>
        <w:jc w:val="both"/>
        <w:rPr>
          <w:sz w:val="24"/>
          <w:szCs w:val="24"/>
        </w:rPr>
      </w:pPr>
    </w:p>
    <w:p w14:paraId="3650CD26" w14:textId="444982EB" w:rsidR="005C7820" w:rsidRDefault="005C7820" w:rsidP="00C23A30">
      <w:pPr>
        <w:spacing w:line="360" w:lineRule="auto"/>
        <w:jc w:val="both"/>
        <w:rPr>
          <w:sz w:val="24"/>
          <w:szCs w:val="24"/>
        </w:rPr>
      </w:pPr>
      <w:r w:rsidRPr="00C23A30">
        <w:rPr>
          <w:b/>
          <w:bCs/>
          <w:sz w:val="24"/>
          <w:szCs w:val="24"/>
        </w:rPr>
        <w:t xml:space="preserve">Problem statement- </w:t>
      </w:r>
      <w:r w:rsidR="00350B25" w:rsidRPr="00C23A30">
        <w:rPr>
          <w:sz w:val="24"/>
          <w:szCs w:val="24"/>
        </w:rPr>
        <w:t xml:space="preserve">Implement the C program for Disk Scheduling Algorithms: </w:t>
      </w:r>
      <w:r w:rsidR="00350B25" w:rsidRPr="00C23A30">
        <w:rPr>
          <w:sz w:val="24"/>
          <w:szCs w:val="24"/>
        </w:rPr>
        <w:t xml:space="preserve">FCFS, </w:t>
      </w:r>
      <w:r w:rsidR="00350B25" w:rsidRPr="00C23A30">
        <w:rPr>
          <w:sz w:val="24"/>
          <w:szCs w:val="24"/>
        </w:rPr>
        <w:t xml:space="preserve">SSTF, </w:t>
      </w:r>
      <w:proofErr w:type="gramStart"/>
      <w:r w:rsidR="00350B25" w:rsidRPr="00C23A30">
        <w:rPr>
          <w:sz w:val="24"/>
          <w:szCs w:val="24"/>
        </w:rPr>
        <w:t>SCAN,  considering</w:t>
      </w:r>
      <w:proofErr w:type="gramEnd"/>
      <w:r w:rsidR="00350B25" w:rsidRPr="00C23A30">
        <w:rPr>
          <w:sz w:val="24"/>
          <w:szCs w:val="24"/>
        </w:rPr>
        <w:t xml:space="preserve"> the initial head position moving away from the spindle.</w:t>
      </w:r>
    </w:p>
    <w:p w14:paraId="53304A9C" w14:textId="77777777" w:rsidR="00C23A30" w:rsidRPr="00C23A30" w:rsidRDefault="00C23A30" w:rsidP="00C23A30">
      <w:pPr>
        <w:spacing w:line="360" w:lineRule="auto"/>
        <w:jc w:val="both"/>
        <w:rPr>
          <w:rFonts w:eastAsia="Calibri"/>
          <w:b/>
          <w:spacing w:val="1"/>
          <w:sz w:val="24"/>
          <w:szCs w:val="24"/>
        </w:rPr>
      </w:pPr>
    </w:p>
    <w:p w14:paraId="1BAC2C6E" w14:textId="2FD26A9D" w:rsidR="00763C23" w:rsidRPr="00C23A30" w:rsidRDefault="00A2631D" w:rsidP="00C23A30">
      <w:pPr>
        <w:spacing w:line="360" w:lineRule="auto"/>
        <w:jc w:val="both"/>
        <w:rPr>
          <w:rFonts w:eastAsia="Calibri"/>
          <w:sz w:val="24"/>
          <w:szCs w:val="24"/>
        </w:rPr>
      </w:pPr>
      <w:r w:rsidRPr="00C23A30">
        <w:rPr>
          <w:rFonts w:eastAsia="Calibri"/>
          <w:b/>
          <w:spacing w:val="1"/>
          <w:sz w:val="24"/>
          <w:szCs w:val="24"/>
        </w:rPr>
        <w:t>O</w:t>
      </w:r>
      <w:r w:rsidRPr="00C23A30">
        <w:rPr>
          <w:rFonts w:eastAsia="Calibri"/>
          <w:b/>
          <w:sz w:val="24"/>
          <w:szCs w:val="24"/>
        </w:rPr>
        <w:t>B</w:t>
      </w:r>
      <w:r w:rsidRPr="00C23A30">
        <w:rPr>
          <w:rFonts w:eastAsia="Calibri"/>
          <w:b/>
          <w:spacing w:val="2"/>
          <w:sz w:val="24"/>
          <w:szCs w:val="24"/>
        </w:rPr>
        <w:t>J</w:t>
      </w:r>
      <w:r w:rsidRPr="00C23A30">
        <w:rPr>
          <w:rFonts w:eastAsia="Calibri"/>
          <w:b/>
          <w:spacing w:val="-2"/>
          <w:sz w:val="24"/>
          <w:szCs w:val="24"/>
        </w:rPr>
        <w:t>EC</w:t>
      </w:r>
      <w:r w:rsidRPr="00C23A30">
        <w:rPr>
          <w:rFonts w:eastAsia="Calibri"/>
          <w:b/>
          <w:spacing w:val="1"/>
          <w:sz w:val="24"/>
          <w:szCs w:val="24"/>
        </w:rPr>
        <w:t>T</w:t>
      </w:r>
      <w:r w:rsidRPr="00C23A30">
        <w:rPr>
          <w:rFonts w:eastAsia="Calibri"/>
          <w:b/>
          <w:spacing w:val="-1"/>
          <w:sz w:val="24"/>
          <w:szCs w:val="24"/>
        </w:rPr>
        <w:t>I</w:t>
      </w:r>
      <w:r w:rsidRPr="00C23A30">
        <w:rPr>
          <w:rFonts w:eastAsia="Calibri"/>
          <w:b/>
          <w:spacing w:val="2"/>
          <w:sz w:val="24"/>
          <w:szCs w:val="24"/>
        </w:rPr>
        <w:t>V</w:t>
      </w:r>
      <w:r w:rsidRPr="00C23A30">
        <w:rPr>
          <w:rFonts w:eastAsia="Calibri"/>
          <w:b/>
          <w:spacing w:val="-1"/>
          <w:sz w:val="24"/>
          <w:szCs w:val="24"/>
        </w:rPr>
        <w:t>E</w:t>
      </w:r>
      <w:r w:rsidRPr="00C23A30">
        <w:rPr>
          <w:rFonts w:eastAsia="Calibri"/>
          <w:b/>
          <w:sz w:val="24"/>
          <w:szCs w:val="24"/>
        </w:rPr>
        <w:t>:</w:t>
      </w:r>
    </w:p>
    <w:p w14:paraId="7390228A" w14:textId="27417C8D" w:rsidR="00763C23" w:rsidRPr="00C23A30" w:rsidRDefault="00A2631D" w:rsidP="00C23A30">
      <w:pPr>
        <w:spacing w:line="360" w:lineRule="auto"/>
        <w:jc w:val="both"/>
        <w:rPr>
          <w:rFonts w:eastAsia="Calibri"/>
          <w:sz w:val="24"/>
          <w:szCs w:val="24"/>
        </w:rPr>
      </w:pPr>
      <w:r w:rsidRPr="00C23A30">
        <w:rPr>
          <w:rFonts w:eastAsia="Calibri"/>
          <w:spacing w:val="16"/>
          <w:sz w:val="24"/>
          <w:szCs w:val="24"/>
        </w:rPr>
        <w:t xml:space="preserve"> </w:t>
      </w:r>
      <w:r w:rsidRPr="00C23A30">
        <w:rPr>
          <w:rFonts w:eastAsia="Calibri"/>
          <w:spacing w:val="-1"/>
          <w:sz w:val="24"/>
          <w:szCs w:val="24"/>
        </w:rPr>
        <w:t>T</w:t>
      </w:r>
      <w:r w:rsidRPr="00C23A30">
        <w:rPr>
          <w:rFonts w:eastAsia="Calibri"/>
          <w:sz w:val="24"/>
          <w:szCs w:val="24"/>
        </w:rPr>
        <w:t>o</w:t>
      </w:r>
      <w:r w:rsidRPr="00C23A30">
        <w:rPr>
          <w:rFonts w:eastAsia="Calibri"/>
          <w:spacing w:val="-5"/>
          <w:sz w:val="24"/>
          <w:szCs w:val="24"/>
        </w:rPr>
        <w:t xml:space="preserve"> </w:t>
      </w:r>
      <w:r w:rsidRPr="00C23A30">
        <w:rPr>
          <w:rFonts w:eastAsia="Calibri"/>
          <w:spacing w:val="2"/>
          <w:sz w:val="24"/>
          <w:szCs w:val="24"/>
        </w:rPr>
        <w:t>s</w:t>
      </w:r>
      <w:r w:rsidRPr="00C23A30">
        <w:rPr>
          <w:rFonts w:eastAsia="Calibri"/>
          <w:spacing w:val="1"/>
          <w:sz w:val="24"/>
          <w:szCs w:val="24"/>
        </w:rPr>
        <w:t>t</w:t>
      </w:r>
      <w:r w:rsidRPr="00C23A30">
        <w:rPr>
          <w:rFonts w:eastAsia="Calibri"/>
          <w:spacing w:val="-1"/>
          <w:sz w:val="24"/>
          <w:szCs w:val="24"/>
        </w:rPr>
        <w:t>ud</w:t>
      </w:r>
      <w:r w:rsidRPr="00C23A30">
        <w:rPr>
          <w:rFonts w:eastAsia="Calibri"/>
          <w:sz w:val="24"/>
          <w:szCs w:val="24"/>
        </w:rPr>
        <w:t>y</w:t>
      </w:r>
      <w:r w:rsidRPr="00C23A30">
        <w:rPr>
          <w:rFonts w:eastAsia="Calibri"/>
          <w:spacing w:val="-2"/>
          <w:sz w:val="24"/>
          <w:szCs w:val="24"/>
        </w:rPr>
        <w:t xml:space="preserve"> </w:t>
      </w:r>
      <w:r w:rsidR="00350B25" w:rsidRPr="00C23A30">
        <w:rPr>
          <w:rFonts w:eastAsia="Calibri"/>
          <w:spacing w:val="-1"/>
          <w:sz w:val="24"/>
          <w:szCs w:val="24"/>
        </w:rPr>
        <w:t>Disk scheduling algorithm.</w:t>
      </w:r>
    </w:p>
    <w:p w14:paraId="7B89F992" w14:textId="77777777" w:rsidR="00763C23" w:rsidRPr="00C23A30" w:rsidRDefault="00763C23" w:rsidP="00C23A30">
      <w:pPr>
        <w:spacing w:line="360" w:lineRule="auto"/>
        <w:jc w:val="both"/>
        <w:rPr>
          <w:sz w:val="24"/>
          <w:szCs w:val="24"/>
        </w:rPr>
      </w:pPr>
    </w:p>
    <w:p w14:paraId="7738568A" w14:textId="3386C165" w:rsidR="00763C23" w:rsidRPr="00C23A30" w:rsidRDefault="00A2631D" w:rsidP="00C23A30">
      <w:pPr>
        <w:spacing w:line="360" w:lineRule="auto"/>
        <w:jc w:val="both"/>
        <w:rPr>
          <w:sz w:val="24"/>
          <w:szCs w:val="24"/>
        </w:rPr>
      </w:pPr>
      <w:r w:rsidRPr="00C23A30">
        <w:rPr>
          <w:rFonts w:eastAsia="Calibri"/>
          <w:b/>
          <w:spacing w:val="1"/>
          <w:sz w:val="24"/>
          <w:szCs w:val="24"/>
        </w:rPr>
        <w:t>T</w:t>
      </w:r>
      <w:r w:rsidRPr="00C23A30">
        <w:rPr>
          <w:rFonts w:eastAsia="Calibri"/>
          <w:b/>
          <w:spacing w:val="2"/>
          <w:sz w:val="24"/>
          <w:szCs w:val="24"/>
        </w:rPr>
        <w:t>H</w:t>
      </w:r>
      <w:r w:rsidRPr="00C23A30">
        <w:rPr>
          <w:rFonts w:eastAsia="Calibri"/>
          <w:b/>
          <w:spacing w:val="-2"/>
          <w:sz w:val="24"/>
          <w:szCs w:val="24"/>
        </w:rPr>
        <w:t>E</w:t>
      </w:r>
      <w:r w:rsidRPr="00C23A30">
        <w:rPr>
          <w:rFonts w:eastAsia="Calibri"/>
          <w:b/>
          <w:spacing w:val="1"/>
          <w:sz w:val="24"/>
          <w:szCs w:val="24"/>
        </w:rPr>
        <w:t>O</w:t>
      </w:r>
      <w:r w:rsidRPr="00C23A30">
        <w:rPr>
          <w:rFonts w:eastAsia="Calibri"/>
          <w:b/>
          <w:sz w:val="24"/>
          <w:szCs w:val="24"/>
        </w:rPr>
        <w:t>RY</w:t>
      </w:r>
      <w:r w:rsidRPr="00C23A30">
        <w:rPr>
          <w:sz w:val="24"/>
          <w:szCs w:val="24"/>
        </w:rPr>
        <w:t>:</w:t>
      </w:r>
    </w:p>
    <w:p w14:paraId="53B61FD3" w14:textId="032DFF15" w:rsidR="00F627E1" w:rsidRPr="00C23A30" w:rsidRDefault="00F627E1" w:rsidP="00C23A30">
      <w:pPr>
        <w:spacing w:line="360" w:lineRule="auto"/>
        <w:jc w:val="both"/>
        <w:rPr>
          <w:sz w:val="24"/>
          <w:szCs w:val="24"/>
        </w:rPr>
      </w:pPr>
      <w:r w:rsidRPr="00C23A30">
        <w:rPr>
          <w:b/>
          <w:bCs/>
          <w:sz w:val="24"/>
          <w:szCs w:val="24"/>
        </w:rPr>
        <w:t>Disk scheduling </w:t>
      </w:r>
      <w:r w:rsidRPr="00C23A30">
        <w:rPr>
          <w:sz w:val="24"/>
          <w:szCs w:val="24"/>
        </w:rPr>
        <w:t>is done by operating systems to schedule I/O requests arriving for the disk. Disk scheduling is also known as I/O scheduling.</w:t>
      </w:r>
    </w:p>
    <w:p w14:paraId="30363A85" w14:textId="77777777" w:rsidR="00487D70" w:rsidRPr="00487D70" w:rsidRDefault="00487D70" w:rsidP="00C23A30">
      <w:pPr>
        <w:numPr>
          <w:ilvl w:val="0"/>
          <w:numId w:val="4"/>
        </w:numPr>
        <w:spacing w:line="360" w:lineRule="auto"/>
        <w:jc w:val="both"/>
        <w:rPr>
          <w:sz w:val="24"/>
          <w:szCs w:val="24"/>
          <w:lang w:val="en-IN"/>
        </w:rPr>
      </w:pPr>
      <w:r w:rsidRPr="00487D70">
        <w:rPr>
          <w:sz w:val="24"/>
          <w:szCs w:val="24"/>
          <w:lang w:val="en-IN"/>
        </w:rPr>
        <w:t xml:space="preserve">Multiple I/O requests may arrive by different processes and only one I/O request can be served at a time by the disk controller. </w:t>
      </w:r>
      <w:proofErr w:type="gramStart"/>
      <w:r w:rsidRPr="00487D70">
        <w:rPr>
          <w:sz w:val="24"/>
          <w:szCs w:val="24"/>
          <w:lang w:val="en-IN"/>
        </w:rPr>
        <w:t>Thus</w:t>
      </w:r>
      <w:proofErr w:type="gramEnd"/>
      <w:r w:rsidRPr="00487D70">
        <w:rPr>
          <w:sz w:val="24"/>
          <w:szCs w:val="24"/>
          <w:lang w:val="en-IN"/>
        </w:rPr>
        <w:t xml:space="preserve"> other I/O requests need to wait in the waiting queue and need to be scheduled.</w:t>
      </w:r>
    </w:p>
    <w:p w14:paraId="2B6FC181" w14:textId="77777777" w:rsidR="00487D70" w:rsidRPr="00487D70" w:rsidRDefault="00487D70" w:rsidP="00C23A30">
      <w:pPr>
        <w:numPr>
          <w:ilvl w:val="0"/>
          <w:numId w:val="4"/>
        </w:numPr>
        <w:spacing w:line="360" w:lineRule="auto"/>
        <w:jc w:val="both"/>
        <w:rPr>
          <w:sz w:val="24"/>
          <w:szCs w:val="24"/>
          <w:lang w:val="en-IN"/>
        </w:rPr>
      </w:pPr>
      <w:r w:rsidRPr="00487D70">
        <w:rPr>
          <w:sz w:val="24"/>
          <w:szCs w:val="24"/>
          <w:lang w:val="en-IN"/>
        </w:rPr>
        <w:t>Two or more request may be far from each other so can result in greater disk arm movement.</w:t>
      </w:r>
    </w:p>
    <w:p w14:paraId="795F4CC0" w14:textId="77777777" w:rsidR="00487D70" w:rsidRPr="00487D70" w:rsidRDefault="00487D70" w:rsidP="00C23A30">
      <w:pPr>
        <w:numPr>
          <w:ilvl w:val="0"/>
          <w:numId w:val="4"/>
        </w:numPr>
        <w:spacing w:line="360" w:lineRule="auto"/>
        <w:jc w:val="both"/>
        <w:rPr>
          <w:sz w:val="24"/>
          <w:szCs w:val="24"/>
          <w:lang w:val="en-IN"/>
        </w:rPr>
      </w:pPr>
      <w:r w:rsidRPr="00487D70">
        <w:rPr>
          <w:sz w:val="24"/>
          <w:szCs w:val="24"/>
          <w:lang w:val="en-IN"/>
        </w:rPr>
        <w:t>Hard drives are one of the slowest parts of the computer system and thus need to be accessed in an efficient manner.</w:t>
      </w:r>
    </w:p>
    <w:p w14:paraId="24825342" w14:textId="36C0CD70" w:rsidR="00487D70" w:rsidRPr="00C23A30" w:rsidRDefault="00487D70" w:rsidP="00C23A30">
      <w:pPr>
        <w:spacing w:line="360" w:lineRule="auto"/>
        <w:jc w:val="both"/>
        <w:rPr>
          <w:sz w:val="24"/>
          <w:szCs w:val="24"/>
        </w:rPr>
      </w:pPr>
    </w:p>
    <w:p w14:paraId="1D961FF3" w14:textId="2A11D033" w:rsidR="00487D70" w:rsidRPr="00C23A30" w:rsidRDefault="00487D70" w:rsidP="00C23A30">
      <w:pPr>
        <w:spacing w:line="360" w:lineRule="auto"/>
        <w:jc w:val="both"/>
        <w:rPr>
          <w:b/>
          <w:bCs/>
          <w:sz w:val="24"/>
          <w:szCs w:val="24"/>
        </w:rPr>
      </w:pPr>
      <w:r w:rsidRPr="00C23A30">
        <w:rPr>
          <w:b/>
          <w:bCs/>
          <w:sz w:val="24"/>
          <w:szCs w:val="24"/>
        </w:rPr>
        <w:t xml:space="preserve">Important Terms related to disk scheduling </w:t>
      </w:r>
    </w:p>
    <w:p w14:paraId="664B942C" w14:textId="77777777" w:rsidR="00487D70" w:rsidRPr="00487D70" w:rsidRDefault="00487D70" w:rsidP="00C23A30">
      <w:pPr>
        <w:numPr>
          <w:ilvl w:val="0"/>
          <w:numId w:val="3"/>
        </w:numPr>
        <w:spacing w:line="360" w:lineRule="auto"/>
        <w:jc w:val="both"/>
        <w:rPr>
          <w:sz w:val="24"/>
          <w:szCs w:val="24"/>
          <w:lang w:val="en-IN"/>
        </w:rPr>
      </w:pPr>
      <w:r w:rsidRPr="00487D70">
        <w:rPr>
          <w:b/>
          <w:bCs/>
          <w:sz w:val="24"/>
          <w:szCs w:val="24"/>
          <w:u w:val="single"/>
          <w:lang w:val="en-IN"/>
        </w:rPr>
        <w:t xml:space="preserve">Seek </w:t>
      </w:r>
      <w:proofErr w:type="spellStart"/>
      <w:proofErr w:type="gramStart"/>
      <w:r w:rsidRPr="00487D70">
        <w:rPr>
          <w:b/>
          <w:bCs/>
          <w:sz w:val="24"/>
          <w:szCs w:val="24"/>
          <w:u w:val="single"/>
          <w:lang w:val="en-IN"/>
        </w:rPr>
        <w:t>Time</w:t>
      </w:r>
      <w:r w:rsidRPr="00487D70">
        <w:rPr>
          <w:b/>
          <w:bCs/>
          <w:sz w:val="24"/>
          <w:szCs w:val="24"/>
          <w:lang w:val="en-IN"/>
        </w:rPr>
        <w:t>:</w:t>
      </w:r>
      <w:r w:rsidRPr="00487D70">
        <w:rPr>
          <w:sz w:val="24"/>
          <w:szCs w:val="24"/>
          <w:lang w:val="en-IN"/>
        </w:rPr>
        <w:t>Seek</w:t>
      </w:r>
      <w:proofErr w:type="spellEnd"/>
      <w:proofErr w:type="gramEnd"/>
      <w:r w:rsidRPr="00487D70">
        <w:rPr>
          <w:sz w:val="24"/>
          <w:szCs w:val="24"/>
          <w:lang w:val="en-IN"/>
        </w:rPr>
        <w:t xml:space="preserve"> time is the time taken to locate the disk arm to a specified track where the data is to be read or write. </w:t>
      </w:r>
      <w:proofErr w:type="gramStart"/>
      <w:r w:rsidRPr="00487D70">
        <w:rPr>
          <w:sz w:val="24"/>
          <w:szCs w:val="24"/>
          <w:lang w:val="en-IN"/>
        </w:rPr>
        <w:t>So</w:t>
      </w:r>
      <w:proofErr w:type="gramEnd"/>
      <w:r w:rsidRPr="00487D70">
        <w:rPr>
          <w:sz w:val="24"/>
          <w:szCs w:val="24"/>
          <w:lang w:val="en-IN"/>
        </w:rPr>
        <w:t xml:space="preserve"> the disk scheduling algorithm that gives minimum average seek time is better.</w:t>
      </w:r>
    </w:p>
    <w:p w14:paraId="7C803B5D" w14:textId="77777777" w:rsidR="00487D70" w:rsidRPr="00487D70" w:rsidRDefault="00487D70" w:rsidP="00C23A30">
      <w:pPr>
        <w:numPr>
          <w:ilvl w:val="0"/>
          <w:numId w:val="3"/>
        </w:numPr>
        <w:spacing w:line="360" w:lineRule="auto"/>
        <w:jc w:val="both"/>
        <w:rPr>
          <w:sz w:val="24"/>
          <w:szCs w:val="24"/>
          <w:lang w:val="en-IN"/>
        </w:rPr>
      </w:pPr>
      <w:r w:rsidRPr="00487D70">
        <w:rPr>
          <w:b/>
          <w:bCs/>
          <w:sz w:val="24"/>
          <w:szCs w:val="24"/>
          <w:u w:val="single"/>
          <w:lang w:val="en-IN"/>
        </w:rPr>
        <w:t>Rotational Latency:</w:t>
      </w:r>
      <w:r w:rsidRPr="00487D70">
        <w:rPr>
          <w:sz w:val="24"/>
          <w:szCs w:val="24"/>
          <w:lang w:val="en-IN"/>
        </w:rPr>
        <w:t xml:space="preserve"> Rotational Latency is the time taken by the desired sector of disk to rotate into a position so that it can access the read/write heads. </w:t>
      </w:r>
      <w:proofErr w:type="gramStart"/>
      <w:r w:rsidRPr="00487D70">
        <w:rPr>
          <w:sz w:val="24"/>
          <w:szCs w:val="24"/>
          <w:lang w:val="en-IN"/>
        </w:rPr>
        <w:t>So</w:t>
      </w:r>
      <w:proofErr w:type="gramEnd"/>
      <w:r w:rsidRPr="00487D70">
        <w:rPr>
          <w:sz w:val="24"/>
          <w:szCs w:val="24"/>
          <w:lang w:val="en-IN"/>
        </w:rPr>
        <w:t xml:space="preserve"> the disk scheduling algorithm that gives minimum rotational latency is better.</w:t>
      </w:r>
    </w:p>
    <w:p w14:paraId="5E7267C1" w14:textId="77777777" w:rsidR="00487D70" w:rsidRPr="00487D70" w:rsidRDefault="00487D70" w:rsidP="00C23A30">
      <w:pPr>
        <w:numPr>
          <w:ilvl w:val="0"/>
          <w:numId w:val="3"/>
        </w:numPr>
        <w:spacing w:line="360" w:lineRule="auto"/>
        <w:jc w:val="both"/>
        <w:rPr>
          <w:sz w:val="24"/>
          <w:szCs w:val="24"/>
          <w:lang w:val="en-IN"/>
        </w:rPr>
      </w:pPr>
      <w:r w:rsidRPr="00487D70">
        <w:rPr>
          <w:b/>
          <w:bCs/>
          <w:sz w:val="24"/>
          <w:szCs w:val="24"/>
          <w:u w:val="single"/>
          <w:lang w:val="en-IN"/>
        </w:rPr>
        <w:t>Transfer Time:</w:t>
      </w:r>
      <w:r w:rsidRPr="00487D70">
        <w:rPr>
          <w:sz w:val="24"/>
          <w:szCs w:val="24"/>
          <w:lang w:val="en-IN"/>
        </w:rPr>
        <w:t> Transfer time is the time to transfer the data. It depends on the rotating speed of the disk and number of bytes to be transferred.</w:t>
      </w:r>
    </w:p>
    <w:p w14:paraId="32DFBFCD" w14:textId="77777777" w:rsidR="00C23A30" w:rsidRPr="00C23A30" w:rsidRDefault="00C23A30" w:rsidP="00C23A30">
      <w:pPr>
        <w:spacing w:line="360" w:lineRule="auto"/>
        <w:jc w:val="both"/>
        <w:rPr>
          <w:b/>
          <w:bCs/>
          <w:sz w:val="24"/>
          <w:szCs w:val="24"/>
          <w:u w:val="single"/>
          <w:lang w:val="en-IN"/>
        </w:rPr>
      </w:pPr>
    </w:p>
    <w:p w14:paraId="5DCFC2C7" w14:textId="77777777" w:rsidR="00C23A30" w:rsidRDefault="00C23A30" w:rsidP="00C23A30">
      <w:pPr>
        <w:spacing w:line="360" w:lineRule="auto"/>
        <w:jc w:val="both"/>
        <w:rPr>
          <w:b/>
          <w:bCs/>
          <w:sz w:val="24"/>
          <w:szCs w:val="24"/>
          <w:u w:val="single"/>
          <w:lang w:val="en-IN"/>
        </w:rPr>
      </w:pPr>
    </w:p>
    <w:p w14:paraId="1A1A1981" w14:textId="77777777" w:rsidR="00C23A30" w:rsidRDefault="00C23A30" w:rsidP="00C23A30">
      <w:pPr>
        <w:spacing w:line="360" w:lineRule="auto"/>
        <w:jc w:val="both"/>
        <w:rPr>
          <w:b/>
          <w:bCs/>
          <w:sz w:val="24"/>
          <w:szCs w:val="24"/>
          <w:u w:val="single"/>
          <w:lang w:val="en-IN"/>
        </w:rPr>
      </w:pPr>
    </w:p>
    <w:p w14:paraId="24887A1E" w14:textId="77777777" w:rsidR="00C23A30" w:rsidRDefault="00C23A30" w:rsidP="00C23A30">
      <w:pPr>
        <w:spacing w:line="360" w:lineRule="auto"/>
        <w:jc w:val="both"/>
        <w:rPr>
          <w:b/>
          <w:bCs/>
          <w:sz w:val="24"/>
          <w:szCs w:val="24"/>
          <w:u w:val="single"/>
          <w:lang w:val="en-IN"/>
        </w:rPr>
      </w:pPr>
    </w:p>
    <w:p w14:paraId="6981526C" w14:textId="765135C3" w:rsidR="00C23A30" w:rsidRPr="00C23A30" w:rsidRDefault="00C23A30" w:rsidP="00C23A30">
      <w:pPr>
        <w:spacing w:line="360" w:lineRule="auto"/>
        <w:jc w:val="both"/>
        <w:rPr>
          <w:sz w:val="24"/>
          <w:szCs w:val="24"/>
          <w:lang w:val="en-IN"/>
        </w:rPr>
      </w:pPr>
      <w:r w:rsidRPr="00C23A30">
        <w:rPr>
          <w:b/>
          <w:bCs/>
          <w:sz w:val="24"/>
          <w:szCs w:val="24"/>
          <w:u w:val="single"/>
          <w:lang w:val="en-IN"/>
        </w:rPr>
        <w:t>Disk Scheduling Algorithms</w:t>
      </w:r>
    </w:p>
    <w:p w14:paraId="2143E3EF" w14:textId="6BE7A82B" w:rsidR="00C23A30" w:rsidRPr="00C23A30" w:rsidRDefault="00C23A30" w:rsidP="00C23A30">
      <w:pPr>
        <w:spacing w:line="360" w:lineRule="auto"/>
        <w:jc w:val="both"/>
        <w:rPr>
          <w:sz w:val="24"/>
          <w:szCs w:val="24"/>
          <w:lang w:val="en-IN"/>
        </w:rPr>
      </w:pPr>
      <w:r w:rsidRPr="00C23A30">
        <w:rPr>
          <w:b/>
          <w:bCs/>
          <w:sz w:val="24"/>
          <w:szCs w:val="24"/>
          <w:u w:val="single"/>
          <w:lang w:val="en-IN"/>
        </w:rPr>
        <w:t>FCFS: </w:t>
      </w:r>
      <w:r w:rsidRPr="00C23A30">
        <w:rPr>
          <w:sz w:val="24"/>
          <w:szCs w:val="24"/>
          <w:lang w:val="en-IN"/>
        </w:rPr>
        <w:t xml:space="preserve">FCFS is the simplest of all the Disk Scheduling Algorithms. In FCFS, the requests are addressed in the order they arrive in the disk </w:t>
      </w:r>
      <w:proofErr w:type="spellStart"/>
      <w:proofErr w:type="gramStart"/>
      <w:r w:rsidRPr="00C23A30">
        <w:rPr>
          <w:sz w:val="24"/>
          <w:szCs w:val="24"/>
          <w:lang w:val="en-IN"/>
        </w:rPr>
        <w:t>queue.Let</w:t>
      </w:r>
      <w:proofErr w:type="spellEnd"/>
      <w:proofErr w:type="gramEnd"/>
      <w:r w:rsidRPr="00C23A30">
        <w:rPr>
          <w:sz w:val="24"/>
          <w:szCs w:val="24"/>
          <w:lang w:val="en-IN"/>
        </w:rPr>
        <w:t xml:space="preserve"> us understand this with the help of an example.</w:t>
      </w:r>
    </w:p>
    <w:p w14:paraId="4A345993" w14:textId="77777777" w:rsidR="00C23A30" w:rsidRPr="00C23A30" w:rsidRDefault="00C23A30" w:rsidP="00C23A30">
      <w:pPr>
        <w:spacing w:line="360" w:lineRule="auto"/>
        <w:ind w:left="720"/>
        <w:jc w:val="both"/>
        <w:rPr>
          <w:sz w:val="24"/>
          <w:szCs w:val="24"/>
          <w:lang w:val="en-IN"/>
        </w:rPr>
      </w:pPr>
      <w:r w:rsidRPr="00C23A30">
        <w:rPr>
          <w:sz w:val="24"/>
          <w:szCs w:val="24"/>
          <w:lang w:val="en-IN"/>
        </w:rPr>
        <w:t>Advantages:</w:t>
      </w:r>
    </w:p>
    <w:p w14:paraId="555D406E" w14:textId="77777777" w:rsidR="00C23A30" w:rsidRPr="00C23A30" w:rsidRDefault="00C23A30" w:rsidP="00C23A30">
      <w:pPr>
        <w:numPr>
          <w:ilvl w:val="0"/>
          <w:numId w:val="6"/>
        </w:numPr>
        <w:spacing w:line="360" w:lineRule="auto"/>
        <w:jc w:val="both"/>
        <w:rPr>
          <w:sz w:val="24"/>
          <w:szCs w:val="24"/>
          <w:lang w:val="en-IN"/>
        </w:rPr>
      </w:pPr>
      <w:r w:rsidRPr="00C23A30">
        <w:rPr>
          <w:sz w:val="24"/>
          <w:szCs w:val="24"/>
          <w:lang w:val="en-IN"/>
        </w:rPr>
        <w:t>Every request gets a fair chance</w:t>
      </w:r>
    </w:p>
    <w:p w14:paraId="757DA89B" w14:textId="77777777" w:rsidR="00C23A30" w:rsidRPr="00C23A30" w:rsidRDefault="00C23A30" w:rsidP="00C23A30">
      <w:pPr>
        <w:numPr>
          <w:ilvl w:val="0"/>
          <w:numId w:val="6"/>
        </w:numPr>
        <w:spacing w:line="360" w:lineRule="auto"/>
        <w:jc w:val="both"/>
        <w:rPr>
          <w:sz w:val="24"/>
          <w:szCs w:val="24"/>
          <w:lang w:val="en-IN"/>
        </w:rPr>
      </w:pPr>
      <w:r w:rsidRPr="00C23A30">
        <w:rPr>
          <w:sz w:val="24"/>
          <w:szCs w:val="24"/>
          <w:lang w:val="en-IN"/>
        </w:rPr>
        <w:t>No indefinite postponement</w:t>
      </w:r>
    </w:p>
    <w:p w14:paraId="70BA2AAE" w14:textId="77777777" w:rsidR="00C23A30" w:rsidRPr="00C23A30" w:rsidRDefault="00C23A30" w:rsidP="00C23A30">
      <w:pPr>
        <w:spacing w:line="360" w:lineRule="auto"/>
        <w:ind w:left="720"/>
        <w:jc w:val="both"/>
        <w:rPr>
          <w:sz w:val="24"/>
          <w:szCs w:val="24"/>
          <w:lang w:val="en-IN"/>
        </w:rPr>
      </w:pPr>
      <w:r w:rsidRPr="00C23A30">
        <w:rPr>
          <w:sz w:val="24"/>
          <w:szCs w:val="24"/>
          <w:lang w:val="en-IN"/>
        </w:rPr>
        <w:t>Disadvantages:</w:t>
      </w:r>
    </w:p>
    <w:p w14:paraId="31045677" w14:textId="77777777" w:rsidR="00C23A30" w:rsidRPr="00C23A30" w:rsidRDefault="00C23A30" w:rsidP="00C23A30">
      <w:pPr>
        <w:numPr>
          <w:ilvl w:val="0"/>
          <w:numId w:val="7"/>
        </w:numPr>
        <w:tabs>
          <w:tab w:val="num" w:pos="720"/>
        </w:tabs>
        <w:spacing w:line="360" w:lineRule="auto"/>
        <w:jc w:val="both"/>
        <w:rPr>
          <w:sz w:val="24"/>
          <w:szCs w:val="24"/>
          <w:lang w:val="en-IN"/>
        </w:rPr>
      </w:pPr>
      <w:r w:rsidRPr="00C23A30">
        <w:rPr>
          <w:sz w:val="24"/>
          <w:szCs w:val="24"/>
          <w:lang w:val="en-IN"/>
        </w:rPr>
        <w:t>Does not try to optimize seek time</w:t>
      </w:r>
    </w:p>
    <w:p w14:paraId="0E75D373" w14:textId="4FBB24E0" w:rsidR="00C23A30" w:rsidRPr="00C23A30" w:rsidRDefault="00C23A30" w:rsidP="00C23A30">
      <w:pPr>
        <w:numPr>
          <w:ilvl w:val="0"/>
          <w:numId w:val="7"/>
        </w:numPr>
        <w:tabs>
          <w:tab w:val="num" w:pos="720"/>
        </w:tabs>
        <w:spacing w:line="360" w:lineRule="auto"/>
        <w:jc w:val="both"/>
        <w:rPr>
          <w:sz w:val="24"/>
          <w:szCs w:val="24"/>
          <w:lang w:val="en-IN"/>
        </w:rPr>
      </w:pPr>
      <w:r w:rsidRPr="00C23A30">
        <w:rPr>
          <w:sz w:val="24"/>
          <w:szCs w:val="24"/>
          <w:lang w:val="en-IN"/>
        </w:rPr>
        <w:t>May not provide the best possible service</w:t>
      </w:r>
    </w:p>
    <w:p w14:paraId="59829850" w14:textId="77777777" w:rsidR="00C23A30" w:rsidRPr="00C23A30" w:rsidRDefault="00C23A30" w:rsidP="00C23A30">
      <w:pPr>
        <w:spacing w:line="360" w:lineRule="auto"/>
        <w:ind w:left="1080"/>
        <w:jc w:val="both"/>
        <w:rPr>
          <w:sz w:val="24"/>
          <w:szCs w:val="24"/>
          <w:lang w:val="en-IN"/>
        </w:rPr>
      </w:pPr>
    </w:p>
    <w:p w14:paraId="593D8970" w14:textId="021A2755" w:rsidR="00C23A30" w:rsidRPr="00C23A30" w:rsidRDefault="00C23A30" w:rsidP="00C23A30">
      <w:pPr>
        <w:spacing w:line="360" w:lineRule="auto"/>
        <w:jc w:val="both"/>
        <w:rPr>
          <w:sz w:val="24"/>
          <w:szCs w:val="24"/>
          <w:lang w:val="en-IN"/>
        </w:rPr>
      </w:pPr>
      <w:r w:rsidRPr="00C23A30">
        <w:rPr>
          <w:b/>
          <w:bCs/>
          <w:sz w:val="24"/>
          <w:szCs w:val="24"/>
          <w:u w:val="single"/>
          <w:lang w:val="en-IN"/>
        </w:rPr>
        <w:t>SSTF:</w:t>
      </w:r>
      <w:r w:rsidRPr="00C23A30">
        <w:rPr>
          <w:sz w:val="24"/>
          <w:szCs w:val="24"/>
          <w:lang w:val="en-IN"/>
        </w:rPr>
        <w:t xml:space="preserve"> In SSTF (Shortest Seek Time First), requests having shortest seek time are executed first. So, the seek time of every request is calculated in advance in the queue and then they are scheduled according to their calculated seek time. As a result, the request near the disk arm will get executed first. SSTF is certainly an improvement over FCFS as it decreases the average response time and increases the throughput of </w:t>
      </w:r>
      <w:proofErr w:type="spellStart"/>
      <w:proofErr w:type="gramStart"/>
      <w:r w:rsidRPr="00C23A30">
        <w:rPr>
          <w:sz w:val="24"/>
          <w:szCs w:val="24"/>
          <w:lang w:val="en-IN"/>
        </w:rPr>
        <w:t>system.Let</w:t>
      </w:r>
      <w:proofErr w:type="spellEnd"/>
      <w:proofErr w:type="gramEnd"/>
      <w:r w:rsidRPr="00C23A30">
        <w:rPr>
          <w:sz w:val="24"/>
          <w:szCs w:val="24"/>
          <w:lang w:val="en-IN"/>
        </w:rPr>
        <w:t xml:space="preserve"> us understand this with the help of an example.</w:t>
      </w:r>
    </w:p>
    <w:p w14:paraId="0F866EB7" w14:textId="77777777" w:rsidR="00C23A30" w:rsidRPr="00C23A30" w:rsidRDefault="00C23A30" w:rsidP="00C23A30">
      <w:pPr>
        <w:spacing w:line="360" w:lineRule="auto"/>
        <w:ind w:left="720"/>
        <w:jc w:val="both"/>
        <w:rPr>
          <w:sz w:val="24"/>
          <w:szCs w:val="24"/>
          <w:lang w:val="en-IN"/>
        </w:rPr>
      </w:pPr>
      <w:r w:rsidRPr="00C23A30">
        <w:rPr>
          <w:sz w:val="24"/>
          <w:szCs w:val="24"/>
          <w:lang w:val="en-IN"/>
        </w:rPr>
        <w:t>Advantages:</w:t>
      </w:r>
    </w:p>
    <w:p w14:paraId="335212A9" w14:textId="77777777" w:rsidR="00C23A30" w:rsidRPr="00C23A30" w:rsidRDefault="00C23A30" w:rsidP="00C23A30">
      <w:pPr>
        <w:numPr>
          <w:ilvl w:val="1"/>
          <w:numId w:val="8"/>
        </w:numPr>
        <w:spacing w:line="360" w:lineRule="auto"/>
        <w:jc w:val="both"/>
        <w:rPr>
          <w:sz w:val="24"/>
          <w:szCs w:val="24"/>
          <w:lang w:val="en-IN"/>
        </w:rPr>
      </w:pPr>
      <w:r w:rsidRPr="00C23A30">
        <w:rPr>
          <w:sz w:val="24"/>
          <w:szCs w:val="24"/>
          <w:lang w:val="en-IN"/>
        </w:rPr>
        <w:t>Average Response Time decreases</w:t>
      </w:r>
    </w:p>
    <w:p w14:paraId="6EA2BADD" w14:textId="77777777" w:rsidR="00C23A30" w:rsidRPr="00C23A30" w:rsidRDefault="00C23A30" w:rsidP="00C23A30">
      <w:pPr>
        <w:numPr>
          <w:ilvl w:val="1"/>
          <w:numId w:val="8"/>
        </w:numPr>
        <w:spacing w:line="360" w:lineRule="auto"/>
        <w:jc w:val="both"/>
        <w:rPr>
          <w:sz w:val="24"/>
          <w:szCs w:val="24"/>
          <w:lang w:val="en-IN"/>
        </w:rPr>
      </w:pPr>
      <w:r w:rsidRPr="00C23A30">
        <w:rPr>
          <w:sz w:val="24"/>
          <w:szCs w:val="24"/>
          <w:lang w:val="en-IN"/>
        </w:rPr>
        <w:t>Throughput increases</w:t>
      </w:r>
    </w:p>
    <w:p w14:paraId="73E7B432" w14:textId="77777777" w:rsidR="00C23A30" w:rsidRPr="00C23A30" w:rsidRDefault="00C23A30" w:rsidP="00C23A30">
      <w:pPr>
        <w:spacing w:line="360" w:lineRule="auto"/>
        <w:ind w:left="720"/>
        <w:jc w:val="both"/>
        <w:rPr>
          <w:sz w:val="24"/>
          <w:szCs w:val="24"/>
          <w:lang w:val="en-IN"/>
        </w:rPr>
      </w:pPr>
      <w:r w:rsidRPr="00C23A30">
        <w:rPr>
          <w:sz w:val="24"/>
          <w:szCs w:val="24"/>
          <w:lang w:val="en-IN"/>
        </w:rPr>
        <w:t>Disadvantages:</w:t>
      </w:r>
    </w:p>
    <w:p w14:paraId="02570382" w14:textId="77777777" w:rsidR="00C23A30" w:rsidRPr="00C23A30" w:rsidRDefault="00C23A30" w:rsidP="00C23A30">
      <w:pPr>
        <w:numPr>
          <w:ilvl w:val="0"/>
          <w:numId w:val="10"/>
        </w:numPr>
        <w:spacing w:line="360" w:lineRule="auto"/>
        <w:jc w:val="both"/>
        <w:rPr>
          <w:sz w:val="24"/>
          <w:szCs w:val="24"/>
          <w:lang w:val="en-IN"/>
        </w:rPr>
      </w:pPr>
      <w:r w:rsidRPr="00C23A30">
        <w:rPr>
          <w:sz w:val="24"/>
          <w:szCs w:val="24"/>
          <w:lang w:val="en-IN"/>
        </w:rPr>
        <w:t>Overhead to calculate seek time in advance</w:t>
      </w:r>
    </w:p>
    <w:p w14:paraId="5F2E4F24" w14:textId="77777777" w:rsidR="00C23A30" w:rsidRPr="00C23A30" w:rsidRDefault="00C23A30" w:rsidP="00C23A30">
      <w:pPr>
        <w:numPr>
          <w:ilvl w:val="0"/>
          <w:numId w:val="10"/>
        </w:numPr>
        <w:spacing w:line="360" w:lineRule="auto"/>
        <w:jc w:val="both"/>
        <w:rPr>
          <w:sz w:val="24"/>
          <w:szCs w:val="24"/>
          <w:lang w:val="en-IN"/>
        </w:rPr>
      </w:pPr>
      <w:r w:rsidRPr="00C23A30">
        <w:rPr>
          <w:sz w:val="24"/>
          <w:szCs w:val="24"/>
          <w:lang w:val="en-IN"/>
        </w:rPr>
        <w:t xml:space="preserve">Can cause Starvation for a request if it has higher </w:t>
      </w:r>
      <w:proofErr w:type="gramStart"/>
      <w:r w:rsidRPr="00C23A30">
        <w:rPr>
          <w:sz w:val="24"/>
          <w:szCs w:val="24"/>
          <w:lang w:val="en-IN"/>
        </w:rPr>
        <w:t>seek</w:t>
      </w:r>
      <w:proofErr w:type="gramEnd"/>
      <w:r w:rsidRPr="00C23A30">
        <w:rPr>
          <w:sz w:val="24"/>
          <w:szCs w:val="24"/>
          <w:lang w:val="en-IN"/>
        </w:rPr>
        <w:t xml:space="preserve"> time as compared to incoming requests</w:t>
      </w:r>
    </w:p>
    <w:p w14:paraId="0E9F0BC6" w14:textId="77777777" w:rsidR="00C23A30" w:rsidRPr="00C23A30" w:rsidRDefault="00C23A30" w:rsidP="00C23A30">
      <w:pPr>
        <w:numPr>
          <w:ilvl w:val="0"/>
          <w:numId w:val="10"/>
        </w:numPr>
        <w:spacing w:line="360" w:lineRule="auto"/>
        <w:jc w:val="both"/>
        <w:rPr>
          <w:sz w:val="24"/>
          <w:szCs w:val="24"/>
          <w:lang w:val="en-IN"/>
        </w:rPr>
      </w:pPr>
      <w:r w:rsidRPr="00C23A30">
        <w:rPr>
          <w:sz w:val="24"/>
          <w:szCs w:val="24"/>
          <w:lang w:val="en-IN"/>
        </w:rPr>
        <w:t>High variance of response time as SSTF favours only some requests</w:t>
      </w:r>
    </w:p>
    <w:p w14:paraId="40639B6E" w14:textId="77777777" w:rsidR="00C23A30" w:rsidRPr="00C23A30" w:rsidRDefault="00C23A30" w:rsidP="00C23A30">
      <w:pPr>
        <w:spacing w:line="360" w:lineRule="auto"/>
        <w:ind w:left="720"/>
        <w:jc w:val="both"/>
        <w:rPr>
          <w:sz w:val="24"/>
          <w:szCs w:val="24"/>
          <w:lang w:val="en-IN"/>
        </w:rPr>
      </w:pPr>
    </w:p>
    <w:p w14:paraId="312B78C7" w14:textId="77777777" w:rsidR="00C23A30" w:rsidRPr="00C23A30" w:rsidRDefault="00C23A30" w:rsidP="00C23A30">
      <w:pPr>
        <w:spacing w:line="360" w:lineRule="auto"/>
        <w:ind w:left="720"/>
        <w:jc w:val="both"/>
        <w:rPr>
          <w:sz w:val="24"/>
          <w:szCs w:val="24"/>
          <w:lang w:val="en-IN"/>
        </w:rPr>
      </w:pPr>
    </w:p>
    <w:p w14:paraId="79F63C6A" w14:textId="1429DC92" w:rsidR="00487D70" w:rsidRPr="00C23A30" w:rsidRDefault="00C23A30" w:rsidP="00C23A30">
      <w:pPr>
        <w:spacing w:line="360" w:lineRule="auto"/>
        <w:jc w:val="both"/>
        <w:rPr>
          <w:sz w:val="24"/>
          <w:szCs w:val="24"/>
        </w:rPr>
      </w:pPr>
      <w:r w:rsidRPr="00C23A30">
        <w:rPr>
          <w:b/>
          <w:bCs/>
          <w:sz w:val="24"/>
          <w:szCs w:val="24"/>
          <w:u w:val="single"/>
        </w:rPr>
        <w:t>SCAN: </w:t>
      </w:r>
      <w:r w:rsidRPr="00C23A30">
        <w:rPr>
          <w:sz w:val="24"/>
          <w:szCs w:val="24"/>
        </w:rPr>
        <w:t>In SCAN algorithm the disk arm moves into a particular direction and services the requests coming in its path and after reaching the end of disk, it reverses its direction and again services the request arriving in its path. So, this algorithm works as an elevator and hence also known as </w:t>
      </w:r>
      <w:r w:rsidRPr="00C23A30">
        <w:rPr>
          <w:b/>
          <w:bCs/>
          <w:sz w:val="24"/>
          <w:szCs w:val="24"/>
        </w:rPr>
        <w:t>elevator algorithm. </w:t>
      </w:r>
      <w:r w:rsidRPr="00C23A30">
        <w:rPr>
          <w:sz w:val="24"/>
          <w:szCs w:val="24"/>
        </w:rPr>
        <w:t>As a result, the requests at the midrange are serviced more and those arriving behind the disk arm will have to wait.</w:t>
      </w:r>
    </w:p>
    <w:p w14:paraId="295F4B1D" w14:textId="77777777" w:rsidR="00C23A30" w:rsidRPr="00C23A30" w:rsidRDefault="00C23A30" w:rsidP="00C23A30">
      <w:pPr>
        <w:spacing w:line="360" w:lineRule="auto"/>
        <w:jc w:val="both"/>
        <w:rPr>
          <w:sz w:val="24"/>
          <w:szCs w:val="24"/>
          <w:lang w:val="en-IN"/>
        </w:rPr>
      </w:pPr>
      <w:r w:rsidRPr="00C23A30">
        <w:rPr>
          <w:sz w:val="24"/>
          <w:szCs w:val="24"/>
          <w:lang w:val="en-IN"/>
        </w:rPr>
        <w:t>Advantages:</w:t>
      </w:r>
    </w:p>
    <w:p w14:paraId="47D16037" w14:textId="77777777" w:rsidR="00C23A30" w:rsidRPr="00C23A30" w:rsidRDefault="00C23A30" w:rsidP="00C23A30">
      <w:pPr>
        <w:numPr>
          <w:ilvl w:val="0"/>
          <w:numId w:val="11"/>
        </w:numPr>
        <w:spacing w:line="360" w:lineRule="auto"/>
        <w:jc w:val="both"/>
        <w:rPr>
          <w:sz w:val="24"/>
          <w:szCs w:val="24"/>
          <w:lang w:val="en-IN"/>
        </w:rPr>
      </w:pPr>
      <w:r w:rsidRPr="00C23A30">
        <w:rPr>
          <w:sz w:val="24"/>
          <w:szCs w:val="24"/>
          <w:lang w:val="en-IN"/>
        </w:rPr>
        <w:t>High throughput</w:t>
      </w:r>
    </w:p>
    <w:p w14:paraId="4664FF2A" w14:textId="77777777" w:rsidR="00C23A30" w:rsidRPr="00C23A30" w:rsidRDefault="00C23A30" w:rsidP="00C23A30">
      <w:pPr>
        <w:numPr>
          <w:ilvl w:val="0"/>
          <w:numId w:val="11"/>
        </w:numPr>
        <w:spacing w:line="360" w:lineRule="auto"/>
        <w:jc w:val="both"/>
        <w:rPr>
          <w:sz w:val="24"/>
          <w:szCs w:val="24"/>
          <w:lang w:val="en-IN"/>
        </w:rPr>
      </w:pPr>
      <w:r w:rsidRPr="00C23A30">
        <w:rPr>
          <w:sz w:val="24"/>
          <w:szCs w:val="24"/>
          <w:lang w:val="en-IN"/>
        </w:rPr>
        <w:t>Low variance of response time</w:t>
      </w:r>
    </w:p>
    <w:p w14:paraId="2B9DB84A" w14:textId="77777777" w:rsidR="00C23A30" w:rsidRPr="00C23A30" w:rsidRDefault="00C23A30" w:rsidP="00C23A30">
      <w:pPr>
        <w:numPr>
          <w:ilvl w:val="0"/>
          <w:numId w:val="11"/>
        </w:numPr>
        <w:spacing w:line="360" w:lineRule="auto"/>
        <w:jc w:val="both"/>
        <w:rPr>
          <w:sz w:val="24"/>
          <w:szCs w:val="24"/>
          <w:lang w:val="en-IN"/>
        </w:rPr>
      </w:pPr>
      <w:r w:rsidRPr="00C23A30">
        <w:rPr>
          <w:sz w:val="24"/>
          <w:szCs w:val="24"/>
          <w:lang w:val="en-IN"/>
        </w:rPr>
        <w:lastRenderedPageBreak/>
        <w:t>Average response time</w:t>
      </w:r>
    </w:p>
    <w:p w14:paraId="5CB3B40A" w14:textId="77777777" w:rsidR="00C23A30" w:rsidRPr="00C23A30" w:rsidRDefault="00C23A30" w:rsidP="00C23A30">
      <w:pPr>
        <w:spacing w:line="360" w:lineRule="auto"/>
        <w:jc w:val="both"/>
        <w:rPr>
          <w:sz w:val="24"/>
          <w:szCs w:val="24"/>
          <w:lang w:val="en-IN"/>
        </w:rPr>
      </w:pPr>
      <w:r w:rsidRPr="00C23A30">
        <w:rPr>
          <w:sz w:val="24"/>
          <w:szCs w:val="24"/>
          <w:lang w:val="en-IN"/>
        </w:rPr>
        <w:t>Disadvantages:</w:t>
      </w:r>
    </w:p>
    <w:p w14:paraId="4AB2691A" w14:textId="77777777" w:rsidR="00C23A30" w:rsidRPr="00C23A30" w:rsidRDefault="00C23A30" w:rsidP="00C23A30">
      <w:pPr>
        <w:numPr>
          <w:ilvl w:val="0"/>
          <w:numId w:val="12"/>
        </w:numPr>
        <w:spacing w:line="360" w:lineRule="auto"/>
        <w:jc w:val="both"/>
        <w:rPr>
          <w:sz w:val="24"/>
          <w:szCs w:val="24"/>
          <w:lang w:val="en-IN"/>
        </w:rPr>
      </w:pPr>
      <w:r w:rsidRPr="00C23A30">
        <w:rPr>
          <w:sz w:val="24"/>
          <w:szCs w:val="24"/>
          <w:lang w:val="en-IN"/>
        </w:rPr>
        <w:t>Long waiting time for requests for locations just visited by disk arm</w:t>
      </w:r>
    </w:p>
    <w:p w14:paraId="565EC43F" w14:textId="77777777" w:rsidR="00C23A30" w:rsidRPr="00C23A30" w:rsidRDefault="00C23A30" w:rsidP="00C23A30">
      <w:pPr>
        <w:spacing w:line="360" w:lineRule="auto"/>
        <w:jc w:val="both"/>
        <w:rPr>
          <w:sz w:val="24"/>
          <w:szCs w:val="24"/>
          <w:lang w:val="en-IN"/>
        </w:rPr>
      </w:pPr>
    </w:p>
    <w:p w14:paraId="554A914E" w14:textId="721CCFDA" w:rsidR="00C23A30" w:rsidRPr="00C23A30" w:rsidRDefault="00C23A30" w:rsidP="00C23A30">
      <w:pPr>
        <w:spacing w:line="360" w:lineRule="auto"/>
        <w:jc w:val="both"/>
        <w:rPr>
          <w:sz w:val="24"/>
          <w:szCs w:val="24"/>
          <w:lang w:val="en-IN"/>
        </w:rPr>
      </w:pPr>
      <w:r w:rsidRPr="00C23A30">
        <w:rPr>
          <w:b/>
          <w:bCs/>
          <w:sz w:val="24"/>
          <w:szCs w:val="24"/>
          <w:u w:val="single"/>
          <w:lang w:val="en-IN"/>
        </w:rPr>
        <w:t>CSCAN</w:t>
      </w:r>
      <w:r w:rsidRPr="00C23A30">
        <w:rPr>
          <w:sz w:val="24"/>
          <w:szCs w:val="24"/>
          <w:lang w:val="en-IN"/>
        </w:rPr>
        <w:t>: In SCAN algorithm, the disk arm again scans the path that has been scanned, after reversing its direction. So, it may be possible that too many requests are waiting at the other end or there may be zero or few requests pending at the scanned area.</w:t>
      </w:r>
    </w:p>
    <w:p w14:paraId="28B53754" w14:textId="77777777" w:rsidR="00C23A30" w:rsidRPr="00C23A30" w:rsidRDefault="00C23A30" w:rsidP="00C23A30">
      <w:pPr>
        <w:spacing w:line="360" w:lineRule="auto"/>
        <w:jc w:val="both"/>
        <w:rPr>
          <w:sz w:val="24"/>
          <w:szCs w:val="24"/>
          <w:lang w:val="en-IN"/>
        </w:rPr>
      </w:pPr>
      <w:r w:rsidRPr="00C23A30">
        <w:rPr>
          <w:sz w:val="24"/>
          <w:szCs w:val="24"/>
          <w:lang w:val="en-IN"/>
        </w:rPr>
        <w:t>These situations are avoided in </w:t>
      </w:r>
      <w:r w:rsidRPr="00C23A30">
        <w:rPr>
          <w:i/>
          <w:iCs/>
          <w:sz w:val="24"/>
          <w:szCs w:val="24"/>
          <w:lang w:val="en-IN"/>
        </w:rPr>
        <w:t>CSCAN </w:t>
      </w:r>
      <w:r w:rsidRPr="00C23A30">
        <w:rPr>
          <w:sz w:val="24"/>
          <w:szCs w:val="24"/>
          <w:lang w:val="en-IN"/>
        </w:rPr>
        <w:t>algorithm in which the disk arm instead of reversing its direction goes to the other end of the disk and starts servicing the requests from there. So, the disk arm moves in a circular fashion and this algorithm is also similar to SCAN algorithm and hence it is known as C-SCAN (Circular SCAN).</w:t>
      </w:r>
    </w:p>
    <w:p w14:paraId="24FF9B6B" w14:textId="0DA2EB14" w:rsidR="00C23A30" w:rsidRPr="00C23A30" w:rsidRDefault="00C23A30" w:rsidP="00C23A30">
      <w:pPr>
        <w:spacing w:line="360" w:lineRule="auto"/>
        <w:jc w:val="both"/>
        <w:rPr>
          <w:sz w:val="24"/>
          <w:szCs w:val="24"/>
        </w:rPr>
      </w:pPr>
    </w:p>
    <w:p w14:paraId="329E187D" w14:textId="77777777" w:rsidR="00C23A30" w:rsidRPr="00C23A30" w:rsidRDefault="00C23A30" w:rsidP="00C23A30">
      <w:pPr>
        <w:spacing w:line="360" w:lineRule="auto"/>
        <w:jc w:val="both"/>
        <w:rPr>
          <w:sz w:val="24"/>
          <w:szCs w:val="24"/>
          <w:lang w:val="en-IN"/>
        </w:rPr>
      </w:pPr>
      <w:r w:rsidRPr="00C23A30">
        <w:rPr>
          <w:sz w:val="24"/>
          <w:szCs w:val="24"/>
          <w:lang w:val="en-IN"/>
        </w:rPr>
        <w:t>Advantages:</w:t>
      </w:r>
    </w:p>
    <w:p w14:paraId="3F5D3092" w14:textId="77777777" w:rsidR="00C23A30" w:rsidRPr="00C23A30" w:rsidRDefault="00C23A30" w:rsidP="00C23A30">
      <w:pPr>
        <w:numPr>
          <w:ilvl w:val="0"/>
          <w:numId w:val="14"/>
        </w:numPr>
        <w:spacing w:line="360" w:lineRule="auto"/>
        <w:jc w:val="both"/>
        <w:rPr>
          <w:sz w:val="24"/>
          <w:szCs w:val="24"/>
          <w:lang w:val="en-IN"/>
        </w:rPr>
      </w:pPr>
      <w:r w:rsidRPr="00C23A30">
        <w:rPr>
          <w:sz w:val="24"/>
          <w:szCs w:val="24"/>
          <w:lang w:val="en-IN"/>
        </w:rPr>
        <w:t>Provides more uniform wait time compared to SCAN</w:t>
      </w:r>
    </w:p>
    <w:p w14:paraId="7BF14944" w14:textId="77777777" w:rsidR="00C23A30" w:rsidRPr="00C23A30" w:rsidRDefault="00C23A30" w:rsidP="00C23A30">
      <w:pPr>
        <w:spacing w:line="360" w:lineRule="auto"/>
        <w:jc w:val="both"/>
        <w:rPr>
          <w:sz w:val="24"/>
          <w:szCs w:val="24"/>
          <w:lang w:val="en-IN"/>
        </w:rPr>
      </w:pPr>
    </w:p>
    <w:p w14:paraId="0089C454" w14:textId="7294A019" w:rsidR="00C23A30" w:rsidRPr="00C23A30" w:rsidRDefault="00C23A30" w:rsidP="00C23A30">
      <w:pPr>
        <w:spacing w:line="360" w:lineRule="auto"/>
        <w:jc w:val="both"/>
        <w:rPr>
          <w:sz w:val="24"/>
          <w:szCs w:val="24"/>
          <w:lang w:val="en-IN"/>
        </w:rPr>
      </w:pPr>
      <w:r w:rsidRPr="00C23A30">
        <w:rPr>
          <w:b/>
          <w:bCs/>
          <w:sz w:val="24"/>
          <w:szCs w:val="24"/>
          <w:u w:val="single"/>
          <w:lang w:val="en-IN"/>
        </w:rPr>
        <w:t>LOOK:</w:t>
      </w:r>
      <w:r w:rsidRPr="00C23A30">
        <w:rPr>
          <w:sz w:val="24"/>
          <w:szCs w:val="24"/>
          <w:lang w:val="en-IN"/>
        </w:rPr>
        <w:t xml:space="preserve"> It is similar to the SCAN disk scheduling algorithm except for the difference that the disk arm in spite of going to the end of the disk goes only to the last request to be serviced in front of the head and then reverses its direction from there only. </w:t>
      </w:r>
      <w:proofErr w:type="gramStart"/>
      <w:r w:rsidRPr="00C23A30">
        <w:rPr>
          <w:sz w:val="24"/>
          <w:szCs w:val="24"/>
          <w:lang w:val="en-IN"/>
        </w:rPr>
        <w:t>Thus</w:t>
      </w:r>
      <w:proofErr w:type="gramEnd"/>
      <w:r w:rsidRPr="00C23A30">
        <w:rPr>
          <w:sz w:val="24"/>
          <w:szCs w:val="24"/>
          <w:lang w:val="en-IN"/>
        </w:rPr>
        <w:t xml:space="preserve"> it prevents the extra delay which occurred due to unnecessary traversal to the end of the disk.</w:t>
      </w:r>
    </w:p>
    <w:p w14:paraId="4ACEDC96" w14:textId="7CF149EB" w:rsidR="00C23A30" w:rsidRPr="00C23A30" w:rsidRDefault="00C23A30" w:rsidP="00C23A30">
      <w:pPr>
        <w:spacing w:line="360" w:lineRule="auto"/>
        <w:jc w:val="both"/>
        <w:rPr>
          <w:sz w:val="24"/>
          <w:szCs w:val="24"/>
          <w:lang w:val="en-IN"/>
        </w:rPr>
      </w:pPr>
    </w:p>
    <w:p w14:paraId="4FADBDFF" w14:textId="22C1A98A" w:rsidR="00C23A30" w:rsidRDefault="00C23A30" w:rsidP="00C23A30">
      <w:pPr>
        <w:spacing w:line="360" w:lineRule="auto"/>
        <w:jc w:val="both"/>
        <w:rPr>
          <w:sz w:val="24"/>
          <w:szCs w:val="24"/>
        </w:rPr>
      </w:pPr>
      <w:r w:rsidRPr="00C23A30">
        <w:rPr>
          <w:b/>
          <w:bCs/>
          <w:sz w:val="24"/>
          <w:szCs w:val="24"/>
          <w:u w:val="single"/>
        </w:rPr>
        <w:t>CLOOK:</w:t>
      </w:r>
      <w:r w:rsidRPr="00C23A30">
        <w:rPr>
          <w:sz w:val="24"/>
          <w:szCs w:val="24"/>
        </w:rPr>
        <w:t> As LOOK is similar to SCAN algorithm, in similar way, CLOOK is similar to CSCAN disk scheduling algorithm. In CLOOK, the disk arm in spite of going to the end goes only to the last request to be serviced in front of the head and then from there goes to the other end’s last request. Thus, it also prevents the extra delay which occurred due to unnecessary traversal to the end of the disk.</w:t>
      </w:r>
    </w:p>
    <w:p w14:paraId="7A91E866" w14:textId="4A8D8604" w:rsidR="00C23A30" w:rsidRDefault="00C23A30" w:rsidP="00C23A30">
      <w:pPr>
        <w:spacing w:line="360" w:lineRule="auto"/>
        <w:jc w:val="both"/>
        <w:rPr>
          <w:sz w:val="24"/>
          <w:szCs w:val="24"/>
        </w:rPr>
      </w:pPr>
    </w:p>
    <w:p w14:paraId="325B3620" w14:textId="307231BE" w:rsidR="00C23A30" w:rsidRPr="00C23A30" w:rsidRDefault="00C23A30" w:rsidP="00C23A30">
      <w:pPr>
        <w:spacing w:line="360" w:lineRule="auto"/>
        <w:jc w:val="both"/>
        <w:rPr>
          <w:b/>
          <w:bCs/>
          <w:sz w:val="24"/>
          <w:szCs w:val="24"/>
        </w:rPr>
      </w:pPr>
      <w:r w:rsidRPr="00C23A30">
        <w:rPr>
          <w:b/>
          <w:bCs/>
          <w:sz w:val="24"/>
          <w:szCs w:val="24"/>
        </w:rPr>
        <w:t xml:space="preserve">Conclusion </w:t>
      </w:r>
    </w:p>
    <w:p w14:paraId="27EB20B0" w14:textId="6F5A11FF" w:rsidR="00C23A30" w:rsidRPr="00C23A30" w:rsidRDefault="00C23A30" w:rsidP="00C23A30">
      <w:pPr>
        <w:spacing w:line="360" w:lineRule="auto"/>
        <w:jc w:val="both"/>
        <w:rPr>
          <w:sz w:val="24"/>
          <w:szCs w:val="24"/>
          <w:lang w:val="en-IN"/>
        </w:rPr>
      </w:pPr>
      <w:r>
        <w:rPr>
          <w:sz w:val="24"/>
          <w:szCs w:val="24"/>
        </w:rPr>
        <w:t>Write in your own words</w:t>
      </w:r>
    </w:p>
    <w:p w14:paraId="3E210E38" w14:textId="77777777" w:rsidR="00C23A30" w:rsidRPr="00C23A30" w:rsidRDefault="00C23A30" w:rsidP="00C23A30">
      <w:pPr>
        <w:spacing w:line="360" w:lineRule="auto"/>
        <w:jc w:val="both"/>
        <w:rPr>
          <w:sz w:val="24"/>
          <w:szCs w:val="24"/>
        </w:rPr>
      </w:pPr>
    </w:p>
    <w:sectPr w:rsidR="00C23A30" w:rsidRPr="00C23A30">
      <w:headerReference w:type="default" r:id="rId7"/>
      <w:footerReference w:type="default" r:id="rId8"/>
      <w:pgSz w:w="12240" w:h="15840"/>
      <w:pgMar w:top="820" w:right="1020" w:bottom="280" w:left="1300" w:header="637" w:footer="94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4F458D" w14:textId="77777777" w:rsidR="00B341E7" w:rsidRDefault="00B341E7">
      <w:r>
        <w:separator/>
      </w:r>
    </w:p>
  </w:endnote>
  <w:endnote w:type="continuationSeparator" w:id="0">
    <w:p w14:paraId="4A5DFF5E" w14:textId="77777777" w:rsidR="00B341E7" w:rsidRDefault="00B341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angal">
    <w:panose1 w:val="02040503050203030202"/>
    <w:charset w:val="00"/>
    <w:family w:val="roman"/>
    <w:pitch w:val="variable"/>
    <w:sig w:usb0="00008003" w:usb1="00000000" w:usb2="00000000" w:usb3="00000000" w:csb0="00000001" w:csb1="00000000"/>
  </w:font>
  <w:font w:name="Calibri">
    <w:altName w:val="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635ED3" w14:textId="7BD50D64" w:rsidR="00763C23" w:rsidRDefault="00B341E7">
    <w:pPr>
      <w:spacing w:line="200" w:lineRule="exact"/>
    </w:pPr>
    <w:r>
      <w:pict w14:anchorId="10D20F4A">
        <v:group id="_x0000_s1026" style="position:absolute;margin-left:70.55pt;margin-top:724.55pt;width:484.3pt;height:0;z-index:-251658752;mso-position-horizontal-relative:page;mso-position-vertical-relative:page" coordorigin="1411,14491" coordsize="9686,0">
          <v:shape id="_x0000_s1027" style="position:absolute;left:1411;top:14491;width:9686;height:0" coordorigin="1411,14491" coordsize="9686,0" path="m1411,14491r9687,e" filled="f" strokecolor="#d8d8d8" strokeweight=".58pt">
            <v:path arrowok="t"/>
          </v:shape>
          <w10:wrap anchorx="page" anchory="page"/>
        </v:group>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DC08F9" w14:textId="77777777" w:rsidR="00B341E7" w:rsidRDefault="00B341E7">
      <w:r>
        <w:separator/>
      </w:r>
    </w:p>
  </w:footnote>
  <w:footnote w:type="continuationSeparator" w:id="0">
    <w:p w14:paraId="10D11D7D" w14:textId="77777777" w:rsidR="00B341E7" w:rsidRDefault="00B341E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599F1C" w14:textId="250ED776" w:rsidR="00763C23" w:rsidRDefault="005C7820">
    <w:pPr>
      <w:spacing w:line="200" w:lineRule="exact"/>
    </w:pPr>
    <w:r>
      <w:rPr>
        <w:noProof/>
      </w:rPr>
      <mc:AlternateContent>
        <mc:Choice Requires="wps">
          <w:drawing>
            <wp:anchor distT="0" distB="0" distL="114300" distR="114300" simplePos="0" relativeHeight="251659264" behindDoc="0" locked="0" layoutInCell="1" allowOverlap="1" wp14:anchorId="2C0F7736" wp14:editId="456C9552">
              <wp:simplePos x="0" y="0"/>
              <wp:positionH relativeFrom="margin">
                <wp:align>center</wp:align>
              </wp:positionH>
              <wp:positionV relativeFrom="paragraph">
                <wp:posOffset>153184</wp:posOffset>
              </wp:positionV>
              <wp:extent cx="6492688" cy="0"/>
              <wp:effectExtent l="38100" t="38100" r="60960" b="95250"/>
              <wp:wrapNone/>
              <wp:docPr id="1" name="Straight Connector 1"/>
              <wp:cNvGraphicFramePr/>
              <a:graphic xmlns:a="http://schemas.openxmlformats.org/drawingml/2006/main">
                <a:graphicData uri="http://schemas.microsoft.com/office/word/2010/wordprocessingShape">
                  <wps:wsp>
                    <wps:cNvCnPr/>
                    <wps:spPr>
                      <a:xfrm>
                        <a:off x="0" y="0"/>
                        <a:ext cx="6492688"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FD9306" id="Straight Connector 1" o:spid="_x0000_s1026" style="position:absolute;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12.05pt" to="511.25pt,1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" strokecolor="black [3200]" strokeweight="2pt">
              <v:shadow on="t" color="black" opacity="24903f" origin=",.5" offset="0,.55556mm"/>
              <w10:wrap anchorx="margin"/>
            </v:line>
          </w:pict>
        </mc:Fallback>
      </mc:AlternateContent>
    </w:r>
    <w:r w:rsidR="00B341E7">
      <w:pict w14:anchorId="5B637025">
        <v:shapetype id="_x0000_t202" coordsize="21600,21600" o:spt="202" path="m,l,21600r21600,l21600,xe">
          <v:stroke joinstyle="miter"/>
          <v:path gradientshapeok="t" o:connecttype="rect"/>
        </v:shapetype>
        <v:shape id="_x0000_s1028" type="#_x0000_t202" style="position:absolute;margin-left:220.75pt;margin-top:26.9pt;width:184.45pt;height:14pt;z-index:-251659776;mso-position-horizontal-relative:page;mso-position-vertical-relative:page" filled="f" stroked="f">
          <v:textbox inset="0,0,0,0">
            <w:txbxContent>
              <w:p w14:paraId="77345326" w14:textId="043C47B5" w:rsidR="00763C23" w:rsidRPr="005C7820" w:rsidRDefault="00A2631D">
                <w:pPr>
                  <w:spacing w:line="260" w:lineRule="exact"/>
                  <w:ind w:left="20" w:right="-36"/>
                  <w:rPr>
                    <w:rFonts w:eastAsia="Calibri"/>
                    <w:sz w:val="24"/>
                    <w:szCs w:val="24"/>
                  </w:rPr>
                </w:pPr>
                <w:r w:rsidRPr="005C7820">
                  <w:rPr>
                    <w:rFonts w:eastAsia="Calibri"/>
                    <w:b/>
                    <w:spacing w:val="1"/>
                    <w:position w:val="1"/>
                    <w:sz w:val="24"/>
                    <w:szCs w:val="24"/>
                  </w:rPr>
                  <w:t>Op</w:t>
                </w:r>
                <w:r w:rsidRPr="005C7820">
                  <w:rPr>
                    <w:rFonts w:eastAsia="Calibri"/>
                    <w:b/>
                    <w:position w:val="1"/>
                    <w:sz w:val="24"/>
                    <w:szCs w:val="24"/>
                  </w:rPr>
                  <w:t>e</w:t>
                </w:r>
                <w:r w:rsidRPr="005C7820">
                  <w:rPr>
                    <w:rFonts w:eastAsia="Calibri"/>
                    <w:b/>
                    <w:spacing w:val="1"/>
                    <w:position w:val="1"/>
                    <w:sz w:val="24"/>
                    <w:szCs w:val="24"/>
                  </w:rPr>
                  <w:t>ra</w:t>
                </w:r>
                <w:r w:rsidRPr="005C7820">
                  <w:rPr>
                    <w:rFonts w:eastAsia="Calibri"/>
                    <w:b/>
                    <w:spacing w:val="-1"/>
                    <w:position w:val="1"/>
                    <w:sz w:val="24"/>
                    <w:szCs w:val="24"/>
                  </w:rPr>
                  <w:t>ti</w:t>
                </w:r>
                <w:r w:rsidRPr="005C7820">
                  <w:rPr>
                    <w:rFonts w:eastAsia="Calibri"/>
                    <w:b/>
                    <w:spacing w:val="1"/>
                    <w:position w:val="1"/>
                    <w:sz w:val="24"/>
                    <w:szCs w:val="24"/>
                  </w:rPr>
                  <w:t>n</w:t>
                </w:r>
                <w:r w:rsidRPr="005C7820">
                  <w:rPr>
                    <w:rFonts w:eastAsia="Calibri"/>
                    <w:b/>
                    <w:position w:val="1"/>
                    <w:sz w:val="24"/>
                    <w:szCs w:val="24"/>
                  </w:rPr>
                  <w:t>g</w:t>
                </w:r>
                <w:r w:rsidRPr="005C7820">
                  <w:rPr>
                    <w:rFonts w:eastAsia="Calibri"/>
                    <w:b/>
                    <w:spacing w:val="-7"/>
                    <w:position w:val="1"/>
                    <w:sz w:val="24"/>
                    <w:szCs w:val="24"/>
                  </w:rPr>
                  <w:t xml:space="preserve"> </w:t>
                </w:r>
                <w:r w:rsidRPr="005C7820">
                  <w:rPr>
                    <w:rFonts w:eastAsia="Calibri"/>
                    <w:b/>
                    <w:spacing w:val="2"/>
                    <w:position w:val="1"/>
                    <w:sz w:val="24"/>
                    <w:szCs w:val="24"/>
                  </w:rPr>
                  <w:t>S</w:t>
                </w:r>
                <w:r w:rsidRPr="005C7820">
                  <w:rPr>
                    <w:rFonts w:eastAsia="Calibri"/>
                    <w:b/>
                    <w:spacing w:val="1"/>
                    <w:position w:val="1"/>
                    <w:sz w:val="24"/>
                    <w:szCs w:val="24"/>
                  </w:rPr>
                  <w:t>y</w:t>
                </w:r>
                <w:r w:rsidRPr="005C7820">
                  <w:rPr>
                    <w:rFonts w:eastAsia="Calibri"/>
                    <w:b/>
                    <w:position w:val="1"/>
                    <w:sz w:val="24"/>
                    <w:szCs w:val="24"/>
                  </w:rPr>
                  <w:t>s</w:t>
                </w:r>
                <w:r w:rsidRPr="005C7820">
                  <w:rPr>
                    <w:rFonts w:eastAsia="Calibri"/>
                    <w:b/>
                    <w:spacing w:val="-1"/>
                    <w:position w:val="1"/>
                    <w:sz w:val="24"/>
                    <w:szCs w:val="24"/>
                  </w:rPr>
                  <w:t>t</w:t>
                </w:r>
                <w:r w:rsidRPr="005C7820">
                  <w:rPr>
                    <w:rFonts w:eastAsia="Calibri"/>
                    <w:b/>
                    <w:position w:val="1"/>
                    <w:sz w:val="24"/>
                    <w:szCs w:val="24"/>
                  </w:rPr>
                  <w:t>em</w:t>
                </w:r>
                <w:r w:rsidRPr="005C7820">
                  <w:rPr>
                    <w:rFonts w:eastAsia="Calibri"/>
                    <w:b/>
                    <w:spacing w:val="-2"/>
                    <w:position w:val="1"/>
                    <w:sz w:val="24"/>
                    <w:szCs w:val="24"/>
                  </w:rPr>
                  <w:t xml:space="preserve"> </w:t>
                </w:r>
                <w:r w:rsidRPr="005C7820">
                  <w:rPr>
                    <w:rFonts w:eastAsia="Calibri"/>
                    <w:b/>
                    <w:position w:val="1"/>
                    <w:sz w:val="24"/>
                    <w:szCs w:val="24"/>
                  </w:rPr>
                  <w:t>L</w:t>
                </w:r>
                <w:r w:rsidRPr="005C7820">
                  <w:rPr>
                    <w:rFonts w:eastAsia="Calibri"/>
                    <w:b/>
                    <w:spacing w:val="1"/>
                    <w:position w:val="1"/>
                    <w:sz w:val="24"/>
                    <w:szCs w:val="24"/>
                  </w:rPr>
                  <w:t>ab</w:t>
                </w:r>
                <w:r w:rsidRPr="005C7820">
                  <w:rPr>
                    <w:rFonts w:eastAsia="Calibri"/>
                    <w:b/>
                    <w:spacing w:val="-4"/>
                    <w:position w:val="1"/>
                    <w:sz w:val="24"/>
                    <w:szCs w:val="24"/>
                  </w:rPr>
                  <w:t>o</w:t>
                </w:r>
                <w:r w:rsidRPr="005C7820">
                  <w:rPr>
                    <w:rFonts w:eastAsia="Calibri"/>
                    <w:b/>
                    <w:spacing w:val="1"/>
                    <w:position w:val="1"/>
                    <w:sz w:val="24"/>
                    <w:szCs w:val="24"/>
                  </w:rPr>
                  <w:t>ra</w:t>
                </w:r>
                <w:r w:rsidRPr="005C7820">
                  <w:rPr>
                    <w:rFonts w:eastAsia="Calibri"/>
                    <w:b/>
                    <w:spacing w:val="-1"/>
                    <w:position w:val="1"/>
                    <w:sz w:val="24"/>
                    <w:szCs w:val="24"/>
                  </w:rPr>
                  <w:t>t</w:t>
                </w:r>
                <w:r w:rsidRPr="005C7820">
                  <w:rPr>
                    <w:rFonts w:eastAsia="Calibri"/>
                    <w:b/>
                    <w:spacing w:val="1"/>
                    <w:position w:val="1"/>
                    <w:sz w:val="24"/>
                    <w:szCs w:val="24"/>
                  </w:rPr>
                  <w:t>or</w:t>
                </w:r>
                <w:r w:rsidRPr="005C7820">
                  <w:rPr>
                    <w:rFonts w:eastAsia="Calibri"/>
                    <w:b/>
                    <w:position w:val="1"/>
                    <w:sz w:val="24"/>
                    <w:szCs w:val="24"/>
                  </w:rPr>
                  <w:t>y</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B7CBF"/>
    <w:multiLevelType w:val="multilevel"/>
    <w:tmpl w:val="DEF2A4D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1" w15:restartNumberingAfterBreak="0">
    <w:nsid w:val="03032C5A"/>
    <w:multiLevelType w:val="multilevel"/>
    <w:tmpl w:val="84F64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0569ED"/>
    <w:multiLevelType w:val="multilevel"/>
    <w:tmpl w:val="09961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AA14571"/>
    <w:multiLevelType w:val="multilevel"/>
    <w:tmpl w:val="77FA22D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4" w15:restartNumberingAfterBreak="0">
    <w:nsid w:val="25E03130"/>
    <w:multiLevelType w:val="multilevel"/>
    <w:tmpl w:val="6C78C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B307CCF"/>
    <w:multiLevelType w:val="multilevel"/>
    <w:tmpl w:val="DFB25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E0A7EF0"/>
    <w:multiLevelType w:val="multilevel"/>
    <w:tmpl w:val="45566DBE"/>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FAD2E66"/>
    <w:multiLevelType w:val="multilevel"/>
    <w:tmpl w:val="853E313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8" w15:restartNumberingAfterBreak="0">
    <w:nsid w:val="4CA94090"/>
    <w:multiLevelType w:val="multilevel"/>
    <w:tmpl w:val="06704BE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FA24959"/>
    <w:multiLevelType w:val="multilevel"/>
    <w:tmpl w:val="366899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0A92BFB"/>
    <w:multiLevelType w:val="multilevel"/>
    <w:tmpl w:val="D7AEA81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28872CB"/>
    <w:multiLevelType w:val="hybridMultilevel"/>
    <w:tmpl w:val="66C052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43875B0"/>
    <w:multiLevelType w:val="multilevel"/>
    <w:tmpl w:val="6B341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E7B2432"/>
    <w:multiLevelType w:val="multilevel"/>
    <w:tmpl w:val="7CB21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EB60E31"/>
    <w:multiLevelType w:val="multilevel"/>
    <w:tmpl w:val="3B0C9680"/>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num w:numId="1">
    <w:abstractNumId w:val="14"/>
  </w:num>
  <w:num w:numId="2">
    <w:abstractNumId w:val="11"/>
  </w:num>
  <w:num w:numId="3">
    <w:abstractNumId w:val="2"/>
  </w:num>
  <w:num w:numId="4">
    <w:abstractNumId w:val="13"/>
  </w:num>
  <w:num w:numId="5">
    <w:abstractNumId w:val="9"/>
  </w:num>
  <w:num w:numId="6">
    <w:abstractNumId w:val="0"/>
  </w:num>
  <w:num w:numId="7">
    <w:abstractNumId w:val="7"/>
  </w:num>
  <w:num w:numId="8">
    <w:abstractNumId w:val="6"/>
  </w:num>
  <w:num w:numId="9">
    <w:abstractNumId w:val="5"/>
  </w:num>
  <w:num w:numId="10">
    <w:abstractNumId w:val="3"/>
  </w:num>
  <w:num w:numId="11">
    <w:abstractNumId w:val="12"/>
  </w:num>
  <w:num w:numId="12">
    <w:abstractNumId w:val="1"/>
  </w:num>
  <w:num w:numId="13">
    <w:abstractNumId w:val="8"/>
  </w:num>
  <w:num w:numId="14">
    <w:abstractNumId w:val="4"/>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3C23"/>
    <w:rsid w:val="00350B25"/>
    <w:rsid w:val="003862CB"/>
    <w:rsid w:val="00487D70"/>
    <w:rsid w:val="005C7820"/>
    <w:rsid w:val="00763C23"/>
    <w:rsid w:val="00A2631D"/>
    <w:rsid w:val="00B341E7"/>
    <w:rsid w:val="00B9628D"/>
    <w:rsid w:val="00C23A30"/>
    <w:rsid w:val="00C3315A"/>
    <w:rsid w:val="00D922F4"/>
    <w:rsid w:val="00DB4A6E"/>
    <w:rsid w:val="00F07BC1"/>
    <w:rsid w:val="00F627E1"/>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BD92CC"/>
  <w15:docId w15:val="{4D85F9AD-40B5-4E14-9F16-0089A531CC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Header">
    <w:name w:val="header"/>
    <w:basedOn w:val="Normal"/>
    <w:link w:val="HeaderChar"/>
    <w:uiPriority w:val="99"/>
    <w:unhideWhenUsed/>
    <w:rsid w:val="003862CB"/>
    <w:pPr>
      <w:tabs>
        <w:tab w:val="center" w:pos="4513"/>
        <w:tab w:val="right" w:pos="9026"/>
      </w:tabs>
    </w:pPr>
  </w:style>
  <w:style w:type="character" w:customStyle="1" w:styleId="HeaderChar">
    <w:name w:val="Header Char"/>
    <w:basedOn w:val="DefaultParagraphFont"/>
    <w:link w:val="Header"/>
    <w:uiPriority w:val="99"/>
    <w:rsid w:val="003862CB"/>
  </w:style>
  <w:style w:type="paragraph" w:styleId="Footer">
    <w:name w:val="footer"/>
    <w:basedOn w:val="Normal"/>
    <w:link w:val="FooterChar"/>
    <w:uiPriority w:val="99"/>
    <w:unhideWhenUsed/>
    <w:rsid w:val="003862CB"/>
    <w:pPr>
      <w:tabs>
        <w:tab w:val="center" w:pos="4513"/>
        <w:tab w:val="right" w:pos="9026"/>
      </w:tabs>
    </w:pPr>
  </w:style>
  <w:style w:type="character" w:customStyle="1" w:styleId="FooterChar">
    <w:name w:val="Footer Char"/>
    <w:basedOn w:val="DefaultParagraphFont"/>
    <w:link w:val="Footer"/>
    <w:uiPriority w:val="99"/>
    <w:rsid w:val="003862CB"/>
  </w:style>
  <w:style w:type="paragraph" w:styleId="ListParagraph">
    <w:name w:val="List Paragraph"/>
    <w:basedOn w:val="Normal"/>
    <w:uiPriority w:val="34"/>
    <w:qFormat/>
    <w:rsid w:val="005C78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823781">
      <w:bodyDiv w:val="1"/>
      <w:marLeft w:val="0"/>
      <w:marRight w:val="0"/>
      <w:marTop w:val="0"/>
      <w:marBottom w:val="0"/>
      <w:divBdr>
        <w:top w:val="none" w:sz="0" w:space="0" w:color="auto"/>
        <w:left w:val="none" w:sz="0" w:space="0" w:color="auto"/>
        <w:bottom w:val="none" w:sz="0" w:space="0" w:color="auto"/>
        <w:right w:val="none" w:sz="0" w:space="0" w:color="auto"/>
      </w:divBdr>
    </w:div>
    <w:div w:id="225141843">
      <w:bodyDiv w:val="1"/>
      <w:marLeft w:val="0"/>
      <w:marRight w:val="0"/>
      <w:marTop w:val="0"/>
      <w:marBottom w:val="0"/>
      <w:divBdr>
        <w:top w:val="none" w:sz="0" w:space="0" w:color="auto"/>
        <w:left w:val="none" w:sz="0" w:space="0" w:color="auto"/>
        <w:bottom w:val="none" w:sz="0" w:space="0" w:color="auto"/>
        <w:right w:val="none" w:sz="0" w:space="0" w:color="auto"/>
      </w:divBdr>
    </w:div>
    <w:div w:id="555048763">
      <w:bodyDiv w:val="1"/>
      <w:marLeft w:val="0"/>
      <w:marRight w:val="0"/>
      <w:marTop w:val="0"/>
      <w:marBottom w:val="0"/>
      <w:divBdr>
        <w:top w:val="none" w:sz="0" w:space="0" w:color="auto"/>
        <w:left w:val="none" w:sz="0" w:space="0" w:color="auto"/>
        <w:bottom w:val="none" w:sz="0" w:space="0" w:color="auto"/>
        <w:right w:val="none" w:sz="0" w:space="0" w:color="auto"/>
      </w:divBdr>
    </w:div>
    <w:div w:id="914170062">
      <w:bodyDiv w:val="1"/>
      <w:marLeft w:val="0"/>
      <w:marRight w:val="0"/>
      <w:marTop w:val="0"/>
      <w:marBottom w:val="0"/>
      <w:divBdr>
        <w:top w:val="none" w:sz="0" w:space="0" w:color="auto"/>
        <w:left w:val="none" w:sz="0" w:space="0" w:color="auto"/>
        <w:bottom w:val="none" w:sz="0" w:space="0" w:color="auto"/>
        <w:right w:val="none" w:sz="0" w:space="0" w:color="auto"/>
      </w:divBdr>
    </w:div>
    <w:div w:id="973679534">
      <w:bodyDiv w:val="1"/>
      <w:marLeft w:val="0"/>
      <w:marRight w:val="0"/>
      <w:marTop w:val="0"/>
      <w:marBottom w:val="0"/>
      <w:divBdr>
        <w:top w:val="none" w:sz="0" w:space="0" w:color="auto"/>
        <w:left w:val="none" w:sz="0" w:space="0" w:color="auto"/>
        <w:bottom w:val="none" w:sz="0" w:space="0" w:color="auto"/>
        <w:right w:val="none" w:sz="0" w:space="0" w:color="auto"/>
      </w:divBdr>
    </w:div>
    <w:div w:id="1027486119">
      <w:bodyDiv w:val="1"/>
      <w:marLeft w:val="0"/>
      <w:marRight w:val="0"/>
      <w:marTop w:val="0"/>
      <w:marBottom w:val="0"/>
      <w:divBdr>
        <w:top w:val="none" w:sz="0" w:space="0" w:color="auto"/>
        <w:left w:val="none" w:sz="0" w:space="0" w:color="auto"/>
        <w:bottom w:val="none" w:sz="0" w:space="0" w:color="auto"/>
        <w:right w:val="none" w:sz="0" w:space="0" w:color="auto"/>
      </w:divBdr>
    </w:div>
    <w:div w:id="1081683677">
      <w:bodyDiv w:val="1"/>
      <w:marLeft w:val="0"/>
      <w:marRight w:val="0"/>
      <w:marTop w:val="0"/>
      <w:marBottom w:val="0"/>
      <w:divBdr>
        <w:top w:val="none" w:sz="0" w:space="0" w:color="auto"/>
        <w:left w:val="none" w:sz="0" w:space="0" w:color="auto"/>
        <w:bottom w:val="none" w:sz="0" w:space="0" w:color="auto"/>
        <w:right w:val="none" w:sz="0" w:space="0" w:color="auto"/>
      </w:divBdr>
    </w:div>
    <w:div w:id="1088844957">
      <w:bodyDiv w:val="1"/>
      <w:marLeft w:val="0"/>
      <w:marRight w:val="0"/>
      <w:marTop w:val="0"/>
      <w:marBottom w:val="0"/>
      <w:divBdr>
        <w:top w:val="none" w:sz="0" w:space="0" w:color="auto"/>
        <w:left w:val="none" w:sz="0" w:space="0" w:color="auto"/>
        <w:bottom w:val="none" w:sz="0" w:space="0" w:color="auto"/>
        <w:right w:val="none" w:sz="0" w:space="0" w:color="auto"/>
      </w:divBdr>
    </w:div>
    <w:div w:id="1201896329">
      <w:bodyDiv w:val="1"/>
      <w:marLeft w:val="0"/>
      <w:marRight w:val="0"/>
      <w:marTop w:val="0"/>
      <w:marBottom w:val="0"/>
      <w:divBdr>
        <w:top w:val="none" w:sz="0" w:space="0" w:color="auto"/>
        <w:left w:val="none" w:sz="0" w:space="0" w:color="auto"/>
        <w:bottom w:val="none" w:sz="0" w:space="0" w:color="auto"/>
        <w:right w:val="none" w:sz="0" w:space="0" w:color="auto"/>
      </w:divBdr>
    </w:div>
    <w:div w:id="1221865662">
      <w:bodyDiv w:val="1"/>
      <w:marLeft w:val="0"/>
      <w:marRight w:val="0"/>
      <w:marTop w:val="0"/>
      <w:marBottom w:val="0"/>
      <w:divBdr>
        <w:top w:val="none" w:sz="0" w:space="0" w:color="auto"/>
        <w:left w:val="none" w:sz="0" w:space="0" w:color="auto"/>
        <w:bottom w:val="none" w:sz="0" w:space="0" w:color="auto"/>
        <w:right w:val="none" w:sz="0" w:space="0" w:color="auto"/>
      </w:divBdr>
    </w:div>
    <w:div w:id="1237665868">
      <w:bodyDiv w:val="1"/>
      <w:marLeft w:val="0"/>
      <w:marRight w:val="0"/>
      <w:marTop w:val="0"/>
      <w:marBottom w:val="0"/>
      <w:divBdr>
        <w:top w:val="none" w:sz="0" w:space="0" w:color="auto"/>
        <w:left w:val="none" w:sz="0" w:space="0" w:color="auto"/>
        <w:bottom w:val="none" w:sz="0" w:space="0" w:color="auto"/>
        <w:right w:val="none" w:sz="0" w:space="0" w:color="auto"/>
      </w:divBdr>
    </w:div>
    <w:div w:id="1397971823">
      <w:bodyDiv w:val="1"/>
      <w:marLeft w:val="0"/>
      <w:marRight w:val="0"/>
      <w:marTop w:val="0"/>
      <w:marBottom w:val="0"/>
      <w:divBdr>
        <w:top w:val="none" w:sz="0" w:space="0" w:color="auto"/>
        <w:left w:val="none" w:sz="0" w:space="0" w:color="auto"/>
        <w:bottom w:val="none" w:sz="0" w:space="0" w:color="auto"/>
        <w:right w:val="none" w:sz="0" w:space="0" w:color="auto"/>
      </w:divBdr>
    </w:div>
    <w:div w:id="1524974135">
      <w:bodyDiv w:val="1"/>
      <w:marLeft w:val="0"/>
      <w:marRight w:val="0"/>
      <w:marTop w:val="0"/>
      <w:marBottom w:val="0"/>
      <w:divBdr>
        <w:top w:val="none" w:sz="0" w:space="0" w:color="auto"/>
        <w:left w:val="none" w:sz="0" w:space="0" w:color="auto"/>
        <w:bottom w:val="none" w:sz="0" w:space="0" w:color="auto"/>
        <w:right w:val="none" w:sz="0" w:space="0" w:color="auto"/>
      </w:divBdr>
    </w:div>
    <w:div w:id="1596354230">
      <w:bodyDiv w:val="1"/>
      <w:marLeft w:val="0"/>
      <w:marRight w:val="0"/>
      <w:marTop w:val="0"/>
      <w:marBottom w:val="0"/>
      <w:divBdr>
        <w:top w:val="none" w:sz="0" w:space="0" w:color="auto"/>
        <w:left w:val="none" w:sz="0" w:space="0" w:color="auto"/>
        <w:bottom w:val="none" w:sz="0" w:space="0" w:color="auto"/>
        <w:right w:val="none" w:sz="0" w:space="0" w:color="auto"/>
      </w:divBdr>
    </w:div>
    <w:div w:id="1617636504">
      <w:bodyDiv w:val="1"/>
      <w:marLeft w:val="0"/>
      <w:marRight w:val="0"/>
      <w:marTop w:val="0"/>
      <w:marBottom w:val="0"/>
      <w:divBdr>
        <w:top w:val="none" w:sz="0" w:space="0" w:color="auto"/>
        <w:left w:val="none" w:sz="0" w:space="0" w:color="auto"/>
        <w:bottom w:val="none" w:sz="0" w:space="0" w:color="auto"/>
        <w:right w:val="none" w:sz="0" w:space="0" w:color="auto"/>
      </w:divBdr>
    </w:div>
    <w:div w:id="19578359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3</Pages>
  <Words>698</Words>
  <Characters>3983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Sandip</dc:creator>
  <cp:lastModifiedBy>Sandip</cp:lastModifiedBy>
  <cp:revision>3</cp:revision>
  <dcterms:created xsi:type="dcterms:W3CDTF">2021-12-08T15:46:00Z</dcterms:created>
  <dcterms:modified xsi:type="dcterms:W3CDTF">2021-12-08T15:57:00Z</dcterms:modified>
</cp:coreProperties>
</file>